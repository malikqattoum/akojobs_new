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FF" w:rsidRDefault="00E648FF" w:rsidP="0097162E">
      <w:pPr>
        <w:spacing w:before="34" w:line="600" w:lineRule="exact"/>
        <w:ind w:left="3040"/>
        <w:rPr>
          <w:color w:val="E74B3C"/>
          <w:w w:val="101"/>
          <w:position w:val="-1"/>
          <w:sz w:val="54"/>
          <w:szCs w:val="54"/>
        </w:rPr>
      </w:pPr>
    </w:p>
    <w:p w:rsidR="0046323B" w:rsidRDefault="0063320E" w:rsidP="0097162E">
      <w:pPr>
        <w:spacing w:before="34" w:line="600" w:lineRule="exact"/>
        <w:ind w:left="3040"/>
        <w:rPr>
          <w:sz w:val="54"/>
          <w:szCs w:val="54"/>
        </w:rPr>
      </w:pPr>
      <w:r w:rsidRPr="0063320E">
        <w:rPr>
          <w:sz w:val="54"/>
          <w:szCs w:val="54"/>
        </w:rPr>
        <w:t>MOHAMMED JABBAR</w:t>
      </w:r>
      <w:bookmarkStart w:id="0" w:name="_GoBack"/>
      <w:bookmarkEnd w:id="0"/>
      <w:r w:rsidR="00D23DB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219710</wp:posOffset>
                </wp:positionV>
                <wp:extent cx="1009650" cy="1390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906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682" t="-2740" r="150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2E68" id="Rectangle 5" o:spid="_x0000_s1026" style="position:absolute;margin-left:23.5pt;margin-top:17.3pt;width:79.5pt;height:10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" strokecolor="white [3212]" strokeweight="2pt">
                <v:fill r:id="rId9" o:title="" recolor="t" rotate="t" type="frame"/>
              </v:rect>
            </w:pict>
          </mc:Fallback>
        </mc:AlternateContent>
      </w:r>
      <w:r w:rsidR="00280086">
        <w:pict>
          <v:group id="_x0000_s1102" style="position:absolute;left:0;text-align:left;margin-left:175pt;margin-top:56pt;width:390.9pt;height:0;z-index:-251673088;mso-position-horizontal-relative:page;mso-position-vertical-relative:text" coordorigin="3500,1120" coordsize="7818,0">
            <v:shape id="_x0000_s1103" style="position:absolute;left:3500;top:1120;width:7818;height:0" coordorigin="3500,1120" coordsize="7818,0" path="m3500,1120r7818,e" filled="f" strokecolor="#e74b3c" strokeweight=".84808mm">
              <v:path arrowok="t"/>
            </v:shape>
            <w10:wrap anchorx="page"/>
          </v:group>
        </w:pict>
      </w:r>
    </w:p>
    <w:p w:rsidR="0046323B" w:rsidRDefault="0046323B">
      <w:pPr>
        <w:spacing w:before="4" w:line="160" w:lineRule="exact"/>
        <w:rPr>
          <w:sz w:val="16"/>
          <w:szCs w:val="16"/>
        </w:rPr>
      </w:pPr>
    </w:p>
    <w:p w:rsidR="0046323B" w:rsidRDefault="0046323B">
      <w:pPr>
        <w:spacing w:line="200" w:lineRule="exact"/>
      </w:pPr>
    </w:p>
    <w:p w:rsidR="0046323B" w:rsidRDefault="0046323B">
      <w:pPr>
        <w:spacing w:line="200" w:lineRule="exact"/>
      </w:pPr>
    </w:p>
    <w:p w:rsidR="0046323B" w:rsidRDefault="0046323B">
      <w:pPr>
        <w:spacing w:line="200" w:lineRule="exact"/>
      </w:pPr>
    </w:p>
    <w:p w:rsidR="0046323B" w:rsidRDefault="0046323B">
      <w:pPr>
        <w:spacing w:line="200" w:lineRule="exact"/>
        <w:sectPr w:rsidR="0046323B">
          <w:footerReference w:type="default" r:id="rId10"/>
          <w:pgSz w:w="11900" w:h="16840"/>
          <w:pgMar w:top="460" w:right="480" w:bottom="0" w:left="460" w:header="0" w:footer="22" w:gutter="0"/>
          <w:pgNumType w:start="1"/>
          <w:cols w:space="720"/>
        </w:sectPr>
      </w:pPr>
    </w:p>
    <w:p w:rsidR="0046323B" w:rsidRDefault="005E7F9C" w:rsidP="0097162E">
      <w:pPr>
        <w:spacing w:before="34"/>
        <w:ind w:left="3040" w:right="-56"/>
        <w:rPr>
          <w:color w:val="212121"/>
          <w:w w:val="102"/>
          <w:sz w:val="22"/>
          <w:szCs w:val="22"/>
          <w:lang w:bidi="ar-IQ"/>
        </w:rPr>
      </w:pPr>
      <w:r>
        <w:rPr>
          <w:color w:val="212121"/>
          <w:w w:val="102"/>
          <w:sz w:val="22"/>
          <w:szCs w:val="22"/>
        </w:rPr>
        <w:lastRenderedPageBreak/>
        <w:t>AL-</w:t>
      </w:r>
      <w:proofErr w:type="spellStart"/>
      <w:r>
        <w:rPr>
          <w:color w:val="212121"/>
          <w:w w:val="102"/>
          <w:sz w:val="22"/>
          <w:szCs w:val="22"/>
        </w:rPr>
        <w:t>ba</w:t>
      </w:r>
      <w:r>
        <w:rPr>
          <w:color w:val="212121"/>
          <w:w w:val="102"/>
          <w:sz w:val="22"/>
          <w:szCs w:val="22"/>
          <w:lang w:bidi="ar-IQ"/>
        </w:rPr>
        <w:t>ladiat</w:t>
      </w:r>
      <w:proofErr w:type="spellEnd"/>
    </w:p>
    <w:p w:rsidR="005E7F9C" w:rsidRDefault="005E7F9C" w:rsidP="0097162E">
      <w:pPr>
        <w:spacing w:before="34"/>
        <w:ind w:left="3040" w:right="-56"/>
        <w:rPr>
          <w:sz w:val="22"/>
          <w:szCs w:val="22"/>
          <w:lang w:bidi="ar-IQ"/>
        </w:rPr>
      </w:pPr>
      <w:r>
        <w:rPr>
          <w:color w:val="212121"/>
          <w:w w:val="102"/>
          <w:sz w:val="22"/>
          <w:szCs w:val="22"/>
          <w:lang w:bidi="ar-IQ"/>
        </w:rPr>
        <w:t>Baghdad</w:t>
      </w:r>
    </w:p>
    <w:p w:rsidR="0046323B" w:rsidRDefault="00976C23" w:rsidP="00D23DBC">
      <w:pPr>
        <w:spacing w:before="34" w:line="305" w:lineRule="auto"/>
        <w:ind w:left="947" w:right="106" w:hanging="983"/>
        <w:jc w:val="right"/>
        <w:rPr>
          <w:color w:val="212121"/>
          <w:w w:val="102"/>
          <w:sz w:val="22"/>
          <w:szCs w:val="22"/>
        </w:rPr>
      </w:pPr>
      <w:r>
        <w:br w:type="column"/>
      </w:r>
      <w:r>
        <w:rPr>
          <w:b/>
          <w:color w:val="E74B3C"/>
          <w:w w:val="102"/>
          <w:sz w:val="22"/>
          <w:szCs w:val="22"/>
        </w:rPr>
        <w:lastRenderedPageBreak/>
        <w:t>E-mail:</w:t>
      </w:r>
      <w:r>
        <w:rPr>
          <w:b/>
          <w:color w:val="E74B3C"/>
          <w:sz w:val="22"/>
          <w:szCs w:val="22"/>
        </w:rPr>
        <w:t xml:space="preserve"> </w:t>
      </w:r>
      <w:r w:rsidR="00D23DBC" w:rsidRPr="00D23DBC">
        <w:rPr>
          <w:color w:val="212121"/>
          <w:w w:val="102"/>
          <w:sz w:val="22"/>
          <w:szCs w:val="22"/>
        </w:rPr>
        <w:t xml:space="preserve">m.wady96@yahoo.com </w:t>
      </w:r>
      <w:r w:rsidR="00D23DBC">
        <w:rPr>
          <w:color w:val="212121"/>
          <w:w w:val="102"/>
          <w:sz w:val="22"/>
          <w:szCs w:val="22"/>
        </w:rPr>
        <w:t xml:space="preserve">      </w:t>
      </w:r>
      <w:r>
        <w:rPr>
          <w:b/>
          <w:color w:val="E74B3C"/>
          <w:w w:val="102"/>
          <w:sz w:val="22"/>
          <w:szCs w:val="22"/>
        </w:rPr>
        <w:t>Phone:</w:t>
      </w:r>
      <w:r>
        <w:rPr>
          <w:b/>
          <w:color w:val="E74B3C"/>
          <w:sz w:val="22"/>
          <w:szCs w:val="22"/>
        </w:rPr>
        <w:t xml:space="preserve">    </w:t>
      </w:r>
      <w:r w:rsidR="00D23DBC" w:rsidRPr="00D23DBC">
        <w:rPr>
          <w:color w:val="212121"/>
          <w:w w:val="102"/>
          <w:sz w:val="22"/>
          <w:szCs w:val="22"/>
        </w:rPr>
        <w:t>07713430877</w:t>
      </w:r>
    </w:p>
    <w:p w:rsidR="00B9432B" w:rsidRDefault="00B9432B" w:rsidP="00D23DBC">
      <w:pPr>
        <w:spacing w:before="34" w:line="305" w:lineRule="auto"/>
        <w:ind w:left="947" w:right="106" w:hanging="983"/>
        <w:jc w:val="right"/>
        <w:rPr>
          <w:color w:val="212121"/>
          <w:w w:val="102"/>
          <w:sz w:val="22"/>
          <w:szCs w:val="22"/>
        </w:rPr>
      </w:pPr>
      <w:r w:rsidRPr="0097406D">
        <w:rPr>
          <w:b/>
          <w:bCs/>
          <w:color w:val="FF0000"/>
        </w:rPr>
        <w:t>Birth:</w:t>
      </w:r>
      <w:r w:rsidR="0097406D">
        <w:rPr>
          <w:color w:val="212121"/>
          <w:w w:val="102"/>
          <w:sz w:val="22"/>
          <w:szCs w:val="22"/>
        </w:rPr>
        <w:t xml:space="preserve"> </w:t>
      </w:r>
      <w:r w:rsidR="00D23DBC">
        <w:rPr>
          <w:color w:val="212121"/>
          <w:w w:val="102"/>
          <w:sz w:val="22"/>
          <w:szCs w:val="22"/>
        </w:rPr>
        <w:t>19</w:t>
      </w:r>
      <w:r w:rsidR="0097406D">
        <w:rPr>
          <w:color w:val="212121"/>
          <w:w w:val="102"/>
          <w:sz w:val="22"/>
          <w:szCs w:val="22"/>
        </w:rPr>
        <w:t>/</w:t>
      </w:r>
      <w:r w:rsidR="00D23DBC">
        <w:rPr>
          <w:color w:val="212121"/>
          <w:w w:val="102"/>
          <w:sz w:val="22"/>
          <w:szCs w:val="22"/>
        </w:rPr>
        <w:t>02</w:t>
      </w:r>
      <w:r w:rsidR="0097406D">
        <w:rPr>
          <w:color w:val="212121"/>
          <w:w w:val="102"/>
          <w:sz w:val="22"/>
          <w:szCs w:val="22"/>
        </w:rPr>
        <w:t>/1996</w:t>
      </w:r>
    </w:p>
    <w:p w:rsidR="0097162E" w:rsidRDefault="0097162E">
      <w:pPr>
        <w:spacing w:before="2" w:line="240" w:lineRule="exact"/>
        <w:ind w:right="106"/>
        <w:jc w:val="right"/>
        <w:rPr>
          <w:color w:val="212121"/>
          <w:w w:val="102"/>
          <w:sz w:val="22"/>
          <w:szCs w:val="22"/>
        </w:rPr>
      </w:pPr>
    </w:p>
    <w:p w:rsidR="0097162E" w:rsidRDefault="0097162E">
      <w:pPr>
        <w:spacing w:before="2" w:line="240" w:lineRule="exact"/>
        <w:ind w:right="106"/>
        <w:jc w:val="right"/>
        <w:rPr>
          <w:color w:val="212121"/>
          <w:w w:val="102"/>
          <w:sz w:val="22"/>
          <w:szCs w:val="22"/>
        </w:rPr>
      </w:pPr>
    </w:p>
    <w:p w:rsidR="0097162E" w:rsidRDefault="0097162E">
      <w:pPr>
        <w:spacing w:before="2" w:line="240" w:lineRule="exact"/>
        <w:ind w:right="106"/>
        <w:jc w:val="right"/>
        <w:rPr>
          <w:sz w:val="22"/>
          <w:szCs w:val="22"/>
        </w:rPr>
        <w:sectPr w:rsidR="0097162E">
          <w:type w:val="continuous"/>
          <w:pgSz w:w="11900" w:h="16840"/>
          <w:pgMar w:top="460" w:right="480" w:bottom="0" w:left="460" w:header="720" w:footer="720" w:gutter="0"/>
          <w:cols w:num="2" w:space="720" w:equalWidth="0">
            <w:col w:w="4601" w:space="2417"/>
            <w:col w:w="3942"/>
          </w:cols>
        </w:sectPr>
      </w:pPr>
    </w:p>
    <w:p w:rsidR="0046323B" w:rsidRDefault="0046323B">
      <w:pPr>
        <w:spacing w:before="9" w:line="120" w:lineRule="exact"/>
        <w:rPr>
          <w:sz w:val="13"/>
          <w:szCs w:val="13"/>
        </w:rPr>
      </w:pPr>
    </w:p>
    <w:p w:rsidR="0046323B" w:rsidRDefault="0046323B">
      <w:pPr>
        <w:spacing w:line="200" w:lineRule="exact"/>
        <w:sectPr w:rsidR="0046323B">
          <w:type w:val="continuous"/>
          <w:pgSz w:w="11900" w:h="16840"/>
          <w:pgMar w:top="460" w:right="480" w:bottom="0" w:left="460" w:header="720" w:footer="720" w:gutter="0"/>
          <w:cols w:space="720"/>
        </w:sectPr>
      </w:pPr>
    </w:p>
    <w:p w:rsidR="0046323B" w:rsidRDefault="00280086">
      <w:pPr>
        <w:spacing w:before="57" w:line="300" w:lineRule="atLeast"/>
        <w:ind w:left="168" w:right="1099"/>
        <w:rPr>
          <w:sz w:val="23"/>
          <w:szCs w:val="23"/>
        </w:rPr>
      </w:pPr>
      <w:r>
        <w:lastRenderedPageBreak/>
        <w:pict>
          <v:group id="_x0000_s1099" style="position:absolute;left:0;text-align:left;margin-left:28.3pt;margin-top:38pt;width:102.9pt;height:0;z-index:-251672064;mso-position-horizontal-relative:page" coordorigin="566,760" coordsize="2058,0">
            <v:shape id="_x0000_s1100" style="position:absolute;left:566;top:760;width:2058;height:0" coordorigin="566,760" coordsize="2058,0" path="m566,760r2059,e" filled="f" strokecolor="#e74b3c" strokeweight=".84808mm">
              <v:path arrowok="t"/>
            </v:shape>
            <w10:wrap anchorx="page"/>
          </v:group>
        </w:pict>
      </w:r>
      <w:r w:rsidR="00976C23">
        <w:rPr>
          <w:color w:val="E74B3C"/>
          <w:sz w:val="23"/>
          <w:szCs w:val="23"/>
        </w:rPr>
        <w:t>COMPUTER SKILLS</w:t>
      </w:r>
    </w:p>
    <w:p w:rsidR="0046323B" w:rsidRDefault="00976C23" w:rsidP="001F0592">
      <w:pPr>
        <w:spacing w:before="34"/>
        <w:rPr>
          <w:sz w:val="22"/>
          <w:szCs w:val="22"/>
        </w:rPr>
      </w:pPr>
      <w:r>
        <w:br w:type="column"/>
      </w:r>
      <w:r>
        <w:rPr>
          <w:color w:val="212121"/>
          <w:w w:val="102"/>
          <w:sz w:val="22"/>
          <w:szCs w:val="22"/>
        </w:rPr>
        <w:lastRenderedPageBreak/>
        <w:t>Microsoft</w:t>
      </w:r>
      <w:r>
        <w:rPr>
          <w:color w:val="212121"/>
          <w:sz w:val="22"/>
          <w:szCs w:val="22"/>
        </w:rPr>
        <w:t xml:space="preserve"> </w:t>
      </w:r>
      <w:r>
        <w:rPr>
          <w:color w:val="212121"/>
          <w:w w:val="102"/>
          <w:sz w:val="22"/>
          <w:szCs w:val="22"/>
        </w:rPr>
        <w:t>Word,</w:t>
      </w:r>
      <w:r>
        <w:rPr>
          <w:color w:val="212121"/>
          <w:sz w:val="22"/>
          <w:szCs w:val="22"/>
        </w:rPr>
        <w:t xml:space="preserve"> </w:t>
      </w:r>
      <w:r>
        <w:rPr>
          <w:color w:val="212121"/>
          <w:w w:val="102"/>
          <w:sz w:val="22"/>
          <w:szCs w:val="22"/>
        </w:rPr>
        <w:t>Excel,</w:t>
      </w:r>
      <w:r>
        <w:rPr>
          <w:color w:val="212121"/>
          <w:sz w:val="22"/>
          <w:szCs w:val="22"/>
        </w:rPr>
        <w:t xml:space="preserve"> </w:t>
      </w:r>
      <w:r>
        <w:rPr>
          <w:color w:val="212121"/>
          <w:w w:val="102"/>
          <w:sz w:val="22"/>
          <w:szCs w:val="22"/>
        </w:rPr>
        <w:t>Access,</w:t>
      </w:r>
      <w:r>
        <w:rPr>
          <w:color w:val="212121"/>
          <w:sz w:val="22"/>
          <w:szCs w:val="22"/>
        </w:rPr>
        <w:t xml:space="preserve"> </w:t>
      </w:r>
      <w:r w:rsidR="001F0592">
        <w:rPr>
          <w:color w:val="212121"/>
          <w:w w:val="102"/>
          <w:sz w:val="22"/>
          <w:szCs w:val="22"/>
        </w:rPr>
        <w:t xml:space="preserve">PowerPoint, </w:t>
      </w:r>
      <w:r>
        <w:rPr>
          <w:color w:val="212121"/>
          <w:w w:val="102"/>
          <w:sz w:val="22"/>
          <w:szCs w:val="22"/>
        </w:rPr>
        <w:t>Microsoft</w:t>
      </w:r>
    </w:p>
    <w:p w:rsidR="0046323B" w:rsidRDefault="00976C23" w:rsidP="00195E96">
      <w:pPr>
        <w:spacing w:before="65"/>
        <w:rPr>
          <w:sz w:val="22"/>
          <w:szCs w:val="22"/>
        </w:rPr>
        <w:sectPr w:rsidR="0046323B">
          <w:type w:val="continuous"/>
          <w:pgSz w:w="11900" w:h="16840"/>
          <w:pgMar w:top="460" w:right="480" w:bottom="0" w:left="460" w:header="720" w:footer="720" w:gutter="0"/>
          <w:cols w:num="2" w:space="720" w:equalWidth="0">
            <w:col w:w="2580" w:space="322"/>
            <w:col w:w="8058"/>
          </w:cols>
        </w:sectPr>
      </w:pPr>
      <w:r>
        <w:rPr>
          <w:color w:val="212121"/>
          <w:w w:val="102"/>
          <w:sz w:val="22"/>
          <w:szCs w:val="22"/>
        </w:rPr>
        <w:t>Windows</w:t>
      </w:r>
      <w:r>
        <w:rPr>
          <w:color w:val="212121"/>
          <w:sz w:val="22"/>
          <w:szCs w:val="22"/>
        </w:rPr>
        <w:t xml:space="preserve"> </w:t>
      </w:r>
      <w:r w:rsidR="005E7F9C">
        <w:rPr>
          <w:color w:val="212121"/>
          <w:w w:val="102"/>
          <w:sz w:val="22"/>
          <w:szCs w:val="22"/>
        </w:rPr>
        <w:t>7,8,10</w:t>
      </w:r>
      <w:r w:rsidR="005E7F9C">
        <w:rPr>
          <w:color w:val="212121"/>
          <w:sz w:val="22"/>
          <w:szCs w:val="22"/>
        </w:rPr>
        <w:t>,</w:t>
      </w:r>
      <w:r w:rsidR="001F0592" w:rsidRPr="001F0592">
        <w:rPr>
          <w:color w:val="212121"/>
          <w:w w:val="102"/>
          <w:sz w:val="22"/>
          <w:szCs w:val="22"/>
        </w:rPr>
        <w:t xml:space="preserve"> Arduino</w:t>
      </w:r>
      <w:r w:rsidR="00195E96">
        <w:rPr>
          <w:color w:val="212121"/>
          <w:w w:val="102"/>
          <w:sz w:val="22"/>
          <w:szCs w:val="22"/>
        </w:rPr>
        <w:t>,</w:t>
      </w:r>
      <w:r w:rsidR="00195E96" w:rsidRPr="00195E96">
        <w:t xml:space="preserve"> </w:t>
      </w:r>
      <w:proofErr w:type="spellStart"/>
      <w:r w:rsidR="00195E96">
        <w:rPr>
          <w:color w:val="212121"/>
          <w:w w:val="102"/>
          <w:sz w:val="22"/>
          <w:szCs w:val="22"/>
        </w:rPr>
        <w:t>M</w:t>
      </w:r>
      <w:r w:rsidR="00195E96" w:rsidRPr="00195E96">
        <w:rPr>
          <w:color w:val="212121"/>
          <w:w w:val="102"/>
          <w:sz w:val="22"/>
          <w:szCs w:val="22"/>
        </w:rPr>
        <w:t>atlab</w:t>
      </w:r>
      <w:proofErr w:type="spellEnd"/>
      <w:r w:rsidR="00195E96">
        <w:rPr>
          <w:color w:val="212121"/>
          <w:w w:val="102"/>
          <w:sz w:val="22"/>
          <w:szCs w:val="22"/>
        </w:rPr>
        <w:t>,</w:t>
      </w:r>
      <w:r w:rsidR="00195E96" w:rsidRPr="00195E96">
        <w:t xml:space="preserve"> </w:t>
      </w:r>
      <w:proofErr w:type="spellStart"/>
      <w:r w:rsidR="00195E96">
        <w:rPr>
          <w:color w:val="212121"/>
          <w:w w:val="102"/>
          <w:sz w:val="22"/>
          <w:szCs w:val="22"/>
        </w:rPr>
        <w:t>M</w:t>
      </w:r>
      <w:r w:rsidR="00195E96" w:rsidRPr="00195E96">
        <w:rPr>
          <w:color w:val="212121"/>
          <w:w w:val="102"/>
          <w:sz w:val="22"/>
          <w:szCs w:val="22"/>
        </w:rPr>
        <w:t>ultisim</w:t>
      </w:r>
      <w:proofErr w:type="spellEnd"/>
      <w:r w:rsidR="005F6C8D">
        <w:rPr>
          <w:color w:val="212121"/>
          <w:w w:val="102"/>
          <w:sz w:val="22"/>
          <w:szCs w:val="22"/>
        </w:rPr>
        <w:t>….</w:t>
      </w:r>
      <w:proofErr w:type="spellStart"/>
      <w:r w:rsidR="005F6C8D">
        <w:rPr>
          <w:color w:val="212121"/>
          <w:w w:val="102"/>
          <w:sz w:val="22"/>
          <w:szCs w:val="22"/>
        </w:rPr>
        <w:t>etc</w:t>
      </w:r>
      <w:proofErr w:type="spellEnd"/>
    </w:p>
    <w:p w:rsidR="0046323B" w:rsidRDefault="0046323B">
      <w:pPr>
        <w:spacing w:line="200" w:lineRule="exact"/>
      </w:pPr>
    </w:p>
    <w:p w:rsidR="0046323B" w:rsidRDefault="0046323B">
      <w:pPr>
        <w:spacing w:line="200" w:lineRule="exact"/>
      </w:pPr>
    </w:p>
    <w:p w:rsidR="0046323B" w:rsidRDefault="0046323B">
      <w:pPr>
        <w:spacing w:before="16" w:line="240" w:lineRule="exact"/>
        <w:rPr>
          <w:sz w:val="24"/>
          <w:szCs w:val="24"/>
        </w:rPr>
      </w:pPr>
    </w:p>
    <w:p w:rsidR="0046323B" w:rsidRDefault="00280086">
      <w:pPr>
        <w:spacing w:before="34" w:line="320" w:lineRule="exact"/>
        <w:ind w:left="168"/>
        <w:rPr>
          <w:color w:val="212121"/>
          <w:w w:val="102"/>
          <w:position w:val="6"/>
          <w:sz w:val="22"/>
          <w:szCs w:val="22"/>
        </w:rPr>
      </w:pPr>
      <w:r>
        <w:pict>
          <v:group id="_x0000_s1097" style="position:absolute;left:0;text-align:left;margin-left:28.3pt;margin-top:22.65pt;width:102.9pt;height:0;z-index:-251671040;mso-position-horizontal-relative:page" coordorigin="566,453" coordsize="2058,0">
            <v:shape id="_x0000_s1098" style="position:absolute;left:566;top:453;width:2058;height:0" coordorigin="566,453" coordsize="2058,0" path="m566,453r2059,e" filled="f" strokecolor="#e74b3c" strokeweight=".84808mm">
              <v:path arrowok="t"/>
            </v:shape>
            <w10:wrap anchorx="page"/>
          </v:group>
        </w:pict>
      </w:r>
      <w:r w:rsidR="00976C23">
        <w:rPr>
          <w:color w:val="E74B3C"/>
          <w:position w:val="-2"/>
          <w:sz w:val="23"/>
          <w:szCs w:val="23"/>
        </w:rPr>
        <w:t xml:space="preserve">OBJECTIVE                          </w:t>
      </w:r>
      <w:r w:rsidR="00976C23">
        <w:rPr>
          <w:color w:val="212121"/>
          <w:w w:val="102"/>
          <w:position w:val="6"/>
          <w:sz w:val="22"/>
          <w:szCs w:val="22"/>
        </w:rPr>
        <w:t>"I</w:t>
      </w:r>
      <w:r w:rsidR="00976C23">
        <w:rPr>
          <w:color w:val="212121"/>
          <w:position w:val="6"/>
          <w:sz w:val="22"/>
          <w:szCs w:val="22"/>
        </w:rPr>
        <w:t xml:space="preserve"> </w:t>
      </w:r>
      <w:r w:rsidR="00976C23">
        <w:rPr>
          <w:color w:val="212121"/>
          <w:w w:val="102"/>
          <w:position w:val="6"/>
          <w:sz w:val="22"/>
          <w:szCs w:val="22"/>
        </w:rPr>
        <w:t>can</w:t>
      </w:r>
      <w:r w:rsidR="00976C23">
        <w:rPr>
          <w:color w:val="212121"/>
          <w:position w:val="6"/>
          <w:sz w:val="22"/>
          <w:szCs w:val="22"/>
        </w:rPr>
        <w:t xml:space="preserve"> </w:t>
      </w:r>
      <w:r w:rsidR="00976C23">
        <w:rPr>
          <w:color w:val="212121"/>
          <w:w w:val="102"/>
          <w:position w:val="6"/>
          <w:sz w:val="22"/>
          <w:szCs w:val="22"/>
        </w:rPr>
        <w:t>work</w:t>
      </w:r>
      <w:r w:rsidR="00976C23">
        <w:rPr>
          <w:color w:val="212121"/>
          <w:position w:val="6"/>
          <w:sz w:val="22"/>
          <w:szCs w:val="22"/>
        </w:rPr>
        <w:t xml:space="preserve"> </w:t>
      </w:r>
      <w:r w:rsidR="00A00325">
        <w:rPr>
          <w:color w:val="212121"/>
          <w:w w:val="102"/>
          <w:position w:val="6"/>
          <w:sz w:val="22"/>
          <w:szCs w:val="22"/>
        </w:rPr>
        <w:t xml:space="preserve">in technical </w:t>
      </w:r>
      <w:r w:rsidR="00A00325">
        <w:rPr>
          <w:color w:val="212121"/>
          <w:w w:val="102"/>
          <w:position w:val="6"/>
          <w:sz w:val="22"/>
          <w:szCs w:val="22"/>
          <w:lang w:bidi="ar-IQ"/>
        </w:rPr>
        <w:t>field easily with fast learn</w:t>
      </w:r>
      <w:r w:rsidR="00976C23">
        <w:rPr>
          <w:color w:val="212121"/>
          <w:w w:val="102"/>
          <w:position w:val="6"/>
          <w:sz w:val="22"/>
          <w:szCs w:val="22"/>
        </w:rPr>
        <w:t>."</w:t>
      </w:r>
    </w:p>
    <w:p w:rsidR="00415D10" w:rsidRDefault="00415D10">
      <w:pPr>
        <w:spacing w:before="34" w:line="320" w:lineRule="exact"/>
        <w:ind w:left="168"/>
        <w:rPr>
          <w:sz w:val="22"/>
          <w:szCs w:val="22"/>
        </w:rPr>
      </w:pPr>
    </w:p>
    <w:p w:rsidR="0046323B" w:rsidRDefault="0046323B">
      <w:pPr>
        <w:spacing w:line="200" w:lineRule="exact"/>
      </w:pPr>
    </w:p>
    <w:p w:rsidR="0046323B" w:rsidRDefault="0046323B">
      <w:pPr>
        <w:spacing w:line="200" w:lineRule="exact"/>
      </w:pPr>
    </w:p>
    <w:p w:rsidR="0046323B" w:rsidRDefault="0046323B">
      <w:pPr>
        <w:spacing w:before="13" w:line="240" w:lineRule="exact"/>
        <w:rPr>
          <w:sz w:val="24"/>
          <w:szCs w:val="24"/>
        </w:rPr>
      </w:pPr>
    </w:p>
    <w:p w:rsidR="0046323B" w:rsidRDefault="00976C23">
      <w:pPr>
        <w:spacing w:before="24"/>
        <w:ind w:left="168"/>
        <w:rPr>
          <w:sz w:val="26"/>
          <w:szCs w:val="26"/>
        </w:rPr>
      </w:pPr>
      <w:r>
        <w:rPr>
          <w:color w:val="E74B3C"/>
          <w:position w:val="-5"/>
          <w:sz w:val="23"/>
          <w:szCs w:val="23"/>
        </w:rPr>
        <w:t xml:space="preserve">EDUCATION                         </w:t>
      </w:r>
      <w:r w:rsidR="00A00325" w:rsidRPr="00A867F6">
        <w:rPr>
          <w:color w:val="000000" w:themeColor="text1"/>
          <w:position w:val="-5"/>
          <w:sz w:val="23"/>
          <w:szCs w:val="23"/>
        </w:rPr>
        <w:t>Bachelor's degree</w:t>
      </w:r>
      <w:r w:rsidR="00A867F6">
        <w:rPr>
          <w:color w:val="000000" w:themeColor="text1"/>
          <w:position w:val="-5"/>
          <w:sz w:val="23"/>
          <w:szCs w:val="23"/>
        </w:rPr>
        <w:t xml:space="preserve"> in Medical Instrumentation from Middle Technical University - </w:t>
      </w:r>
    </w:p>
    <w:p w:rsidR="0046323B" w:rsidRDefault="00280086" w:rsidP="00A00325">
      <w:pPr>
        <w:spacing w:before="57"/>
        <w:rPr>
          <w:sz w:val="22"/>
          <w:szCs w:val="22"/>
        </w:rPr>
      </w:pPr>
      <w:r>
        <w:pict>
          <v:group id="_x0000_s1095" style="position:absolute;margin-left:28.3pt;margin-top:4.6pt;width:102.9pt;height:0;z-index:-251670016;mso-position-horizontal-relative:page" coordorigin="566,92" coordsize="2058,0">
            <v:shape id="_x0000_s1096" style="position:absolute;left:566;top:92;width:2058;height:0" coordorigin="566,92" coordsize="2058,0" path="m566,92r2059,e" filled="f" strokecolor="#e74b3c" strokeweight=".84808mm">
              <v:path arrowok="t"/>
            </v:shape>
            <w10:wrap anchorx="page"/>
          </v:group>
        </w:pict>
      </w:r>
      <w:r w:rsidR="00A867F6">
        <w:rPr>
          <w:sz w:val="22"/>
          <w:szCs w:val="22"/>
        </w:rPr>
        <w:t xml:space="preserve">                                                      Electrical Engineering </w:t>
      </w:r>
      <w:r w:rsidR="00415D10">
        <w:rPr>
          <w:sz w:val="22"/>
          <w:szCs w:val="22"/>
        </w:rPr>
        <w:t>Technical College                         2014-2018</w:t>
      </w:r>
    </w:p>
    <w:p w:rsidR="00415D10" w:rsidRDefault="00415D10" w:rsidP="00A00325">
      <w:pPr>
        <w:spacing w:before="57"/>
        <w:rPr>
          <w:sz w:val="22"/>
          <w:szCs w:val="22"/>
        </w:rPr>
      </w:pPr>
    </w:p>
    <w:p w:rsidR="00DF5A1B" w:rsidRDefault="00DF5A1B" w:rsidP="00A00325">
      <w:pPr>
        <w:spacing w:before="57"/>
        <w:rPr>
          <w:sz w:val="22"/>
          <w:szCs w:val="22"/>
        </w:rPr>
      </w:pPr>
    </w:p>
    <w:p w:rsidR="00DF5A1B" w:rsidRDefault="00DF5A1B" w:rsidP="00A00325">
      <w:pPr>
        <w:spacing w:before="57"/>
        <w:rPr>
          <w:sz w:val="22"/>
          <w:szCs w:val="22"/>
        </w:rPr>
      </w:pPr>
    </w:p>
    <w:p w:rsidR="001816DB" w:rsidRPr="0050465E" w:rsidRDefault="00DF5A1B" w:rsidP="008D32E6">
      <w:pPr>
        <w:spacing w:before="99" w:line="278" w:lineRule="auto"/>
        <w:ind w:left="168" w:right="-40"/>
        <w:rPr>
          <w:color w:val="000000" w:themeColor="text1"/>
          <w:sz w:val="23"/>
          <w:szCs w:val="23"/>
          <w:rtl/>
          <w:lang w:bidi="ar-IQ"/>
        </w:rPr>
        <w:sectPr w:rsidR="001816DB" w:rsidRPr="0050465E">
          <w:type w:val="continuous"/>
          <w:pgSz w:w="11900" w:h="16840"/>
          <w:pgMar w:top="460" w:right="480" w:bottom="0" w:left="4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487045</wp:posOffset>
                </wp:positionV>
                <wp:extent cx="1306830" cy="0"/>
                <wp:effectExtent l="16510" t="20320" r="19685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830" cy="0"/>
                          <a:chOff x="566" y="767"/>
                          <a:chExt cx="2058" cy="0"/>
                        </a:xfrm>
                      </wpg:grpSpPr>
                      <wps:wsp>
                        <wps:cNvPr id="2" name="Freeform 81"/>
                        <wps:cNvSpPr>
                          <a:spLocks/>
                        </wps:cNvSpPr>
                        <wps:spPr bwMode="auto">
                          <a:xfrm>
                            <a:off x="566" y="767"/>
                            <a:ext cx="2058" cy="0"/>
                          </a:xfrm>
                          <a:custGeom>
                            <a:avLst/>
                            <a:gdLst>
                              <a:gd name="T0" fmla="+- 0 566 566"/>
                              <a:gd name="T1" fmla="*/ T0 w 2058"/>
                              <a:gd name="T2" fmla="+- 0 2625 566"/>
                              <a:gd name="T3" fmla="*/ T2 w 20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58">
                                <a:moveTo>
                                  <a:pt x="0" y="0"/>
                                </a:moveTo>
                                <a:lnTo>
                                  <a:pt x="2059" y="0"/>
                                </a:lnTo>
                              </a:path>
                            </a:pathLst>
                          </a:custGeom>
                          <a:noFill/>
                          <a:ln w="30531">
                            <a:solidFill>
                              <a:srgbClr val="E74B3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F4C26" id="Group 1" o:spid="_x0000_s1026" style="position:absolute;margin-left:28.3pt;margin-top:38.35pt;width:102.9pt;height:0;z-index:-251642368;mso-position-horizontal-relative:page" coordorigin="566,767" coordsize="20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">
                <v:shape id="Freeform 81" o:spid="_x0000_s1027" style="position:absolute;left:566;top:767;width:2058;height:0;visibility:visible;mso-wrap-style:square;v-text-anchor:top" coordsize="20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FFsIA&#10;AADaAAAADwAAAGRycy9kb3ducmV2LnhtbESPQWvCQBSE74L/YXlCb2ZjDqXErGKrgrSHoJaeH9ln&#10;Nph9G7KrSfvru4WCx2FmvmGK9WhbcafeN44VLJIUBHHldMO1gs/zfv4Cwgdkja1jUvBNHtar6aTA&#10;XLuBj3Q/hVpECPscFZgQulxKXxmy6BPXEUfv4nqLIcq+lrrHIcJtK7M0fZYWG44LBjt6M1RdTzer&#10;YIdfGcr9R/la22ZLP5f2vTQLpZ5m42YJItAYHuH/9kEryODvSr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40UWwgAAANoAAAAPAAAAAAAAAAAAAAAAAJgCAABkcnMvZG93&#10;bnJldi54bWxQSwUGAAAAAAQABAD1AAAAhwMAAAAA&#10;" path="m,l2059,e" filled="f" strokecolor="#e74b3c" strokeweight=".84808mm">
                  <v:path arrowok="t" o:connecttype="custom" o:connectlocs="0,0;2059,0" o:connectangles="0,0"/>
                </v:shape>
                <w10:wrap anchorx="page"/>
              </v:group>
            </w:pict>
          </mc:Fallback>
        </mc:AlternateContent>
      </w:r>
      <w:r>
        <w:rPr>
          <w:color w:val="E74B3C"/>
          <w:sz w:val="23"/>
          <w:szCs w:val="23"/>
        </w:rPr>
        <w:t xml:space="preserve">WORK                                   </w:t>
      </w:r>
      <w:r w:rsidR="008D32E6">
        <w:rPr>
          <w:color w:val="000000" w:themeColor="text1"/>
          <w:sz w:val="23"/>
          <w:szCs w:val="23"/>
          <w:lang w:bidi="ar-IQ"/>
        </w:rPr>
        <w:t>Worked</w:t>
      </w:r>
      <w:r w:rsidR="001816DB">
        <w:rPr>
          <w:color w:val="000000" w:themeColor="text1"/>
          <w:sz w:val="23"/>
          <w:szCs w:val="23"/>
          <w:lang w:bidi="ar-IQ"/>
        </w:rPr>
        <w:t xml:space="preserve"> as </w:t>
      </w:r>
      <w:r w:rsidR="001816DB" w:rsidRPr="002D09BA">
        <w:rPr>
          <w:color w:val="000000" w:themeColor="text1"/>
          <w:sz w:val="23"/>
          <w:szCs w:val="23"/>
          <w:lang w:bidi="ar-IQ"/>
        </w:rPr>
        <w:t>Sales Representative</w:t>
      </w:r>
      <w:r w:rsidR="001816DB">
        <w:rPr>
          <w:color w:val="000000" w:themeColor="text1"/>
          <w:sz w:val="23"/>
          <w:szCs w:val="23"/>
          <w:lang w:bidi="ar-IQ"/>
        </w:rPr>
        <w:t xml:space="preserve"> at </w:t>
      </w:r>
      <w:r w:rsidR="001816DB" w:rsidRPr="001816DB">
        <w:rPr>
          <w:color w:val="000000" w:themeColor="text1"/>
          <w:sz w:val="23"/>
          <w:szCs w:val="23"/>
          <w:lang w:bidi="ar-IQ"/>
        </w:rPr>
        <w:t>laboratory Supplies Company</w:t>
      </w:r>
      <w:r w:rsidR="008D32E6">
        <w:rPr>
          <w:color w:val="000000" w:themeColor="text1"/>
          <w:sz w:val="23"/>
          <w:szCs w:val="23"/>
          <w:lang w:bidi="ar-IQ"/>
        </w:rPr>
        <w:t>.</w:t>
      </w:r>
      <w:r w:rsidR="001816DB">
        <w:rPr>
          <w:color w:val="000000" w:themeColor="text1"/>
          <w:sz w:val="23"/>
          <w:szCs w:val="23"/>
          <w:lang w:bidi="ar-IQ"/>
        </w:rPr>
        <w:t xml:space="preserve"> </w:t>
      </w:r>
      <w:r w:rsidR="008D32E6">
        <w:rPr>
          <w:color w:val="000000" w:themeColor="text1"/>
          <w:sz w:val="23"/>
          <w:szCs w:val="23"/>
          <w:lang w:bidi="ar-IQ"/>
        </w:rPr>
        <w:t xml:space="preserve">          </w:t>
      </w:r>
    </w:p>
    <w:p w:rsidR="00DF5A1B" w:rsidRPr="002D09BA" w:rsidRDefault="005E7F9C" w:rsidP="00EF0A84">
      <w:pPr>
        <w:spacing w:before="99" w:line="278" w:lineRule="auto"/>
        <w:ind w:right="-40"/>
        <w:rPr>
          <w:color w:val="E74B3C"/>
          <w:sz w:val="23"/>
          <w:szCs w:val="23"/>
        </w:rPr>
      </w:pPr>
      <w:r>
        <w:rPr>
          <w:color w:val="E74B3C"/>
          <w:sz w:val="23"/>
          <w:szCs w:val="23"/>
          <w:lang w:bidi="ar-IQ"/>
        </w:rPr>
        <w:lastRenderedPageBreak/>
        <w:t xml:space="preserve"> </w:t>
      </w:r>
      <w:r w:rsidR="008D32E6">
        <w:rPr>
          <w:color w:val="E74B3C"/>
          <w:sz w:val="23"/>
          <w:szCs w:val="23"/>
          <w:lang w:bidi="ar-IQ"/>
        </w:rPr>
        <w:t xml:space="preserve">  </w:t>
      </w:r>
      <w:r w:rsidR="008D32E6">
        <w:rPr>
          <w:color w:val="E74B3C"/>
          <w:sz w:val="23"/>
          <w:szCs w:val="23"/>
        </w:rPr>
        <w:t>EXPERIENCE</w:t>
      </w:r>
      <w:r w:rsidR="008D32E6">
        <w:rPr>
          <w:color w:val="E74B3C"/>
          <w:sz w:val="23"/>
          <w:szCs w:val="23"/>
          <w:lang w:bidi="ar-IQ"/>
        </w:rPr>
        <w:t xml:space="preserve">                      </w:t>
      </w:r>
      <w:r w:rsidR="00EF0A84">
        <w:rPr>
          <w:color w:val="E74B3C"/>
          <w:sz w:val="23"/>
          <w:szCs w:val="23"/>
          <w:lang w:bidi="ar-IQ"/>
        </w:rPr>
        <w:t xml:space="preserve"> </w:t>
      </w:r>
      <w:r w:rsidR="00EF0A84">
        <w:rPr>
          <w:sz w:val="23"/>
          <w:szCs w:val="23"/>
          <w:lang w:bidi="ar-IQ"/>
        </w:rPr>
        <w:t xml:space="preserve">Worked as service engineer at </w:t>
      </w:r>
      <w:proofErr w:type="spellStart"/>
      <w:r w:rsidR="00EF0A84">
        <w:rPr>
          <w:sz w:val="23"/>
          <w:szCs w:val="23"/>
          <w:lang w:bidi="ar-IQ"/>
        </w:rPr>
        <w:t>alkhadra</w:t>
      </w:r>
      <w:proofErr w:type="spellEnd"/>
      <w:r w:rsidR="00EF0A84">
        <w:rPr>
          <w:sz w:val="23"/>
          <w:szCs w:val="23"/>
          <w:lang w:bidi="ar-IQ"/>
        </w:rPr>
        <w:t xml:space="preserve">’ company                                                                                            </w:t>
      </w:r>
      <w:r w:rsidR="008D32E6">
        <w:rPr>
          <w:color w:val="E74B3C"/>
          <w:sz w:val="23"/>
          <w:szCs w:val="23"/>
          <w:lang w:bidi="ar-IQ"/>
        </w:rPr>
        <w:t xml:space="preserve"> </w:t>
      </w:r>
      <w:r w:rsidR="00EF0A84">
        <w:rPr>
          <w:color w:val="E74B3C"/>
          <w:sz w:val="23"/>
          <w:szCs w:val="23"/>
          <w:lang w:bidi="ar-IQ"/>
        </w:rPr>
        <w:t xml:space="preserve">                  .                                                  </w:t>
      </w:r>
      <w:r w:rsidR="00D3082A">
        <w:rPr>
          <w:color w:val="000000" w:themeColor="text1"/>
          <w:sz w:val="23"/>
          <w:szCs w:val="23"/>
        </w:rPr>
        <w:t>T</w:t>
      </w:r>
      <w:r w:rsidR="00DF5A1B">
        <w:rPr>
          <w:color w:val="000000" w:themeColor="text1"/>
          <w:sz w:val="23"/>
          <w:szCs w:val="23"/>
        </w:rPr>
        <w:t xml:space="preserve">rained </w:t>
      </w:r>
      <w:r w:rsidR="005F6C8D">
        <w:rPr>
          <w:color w:val="000000" w:themeColor="text1"/>
          <w:sz w:val="23"/>
          <w:szCs w:val="23"/>
        </w:rPr>
        <w:t>at</w:t>
      </w:r>
      <w:r w:rsidR="00DF5A1B">
        <w:rPr>
          <w:color w:val="000000" w:themeColor="text1"/>
          <w:sz w:val="23"/>
          <w:szCs w:val="23"/>
        </w:rPr>
        <w:t xml:space="preserve"> </w:t>
      </w:r>
      <w:r w:rsidR="00D3082A">
        <w:rPr>
          <w:color w:val="000000" w:themeColor="text1"/>
          <w:sz w:val="23"/>
          <w:szCs w:val="23"/>
        </w:rPr>
        <w:t>A</w:t>
      </w:r>
      <w:r w:rsidR="00D3082A" w:rsidRPr="00D3082A">
        <w:rPr>
          <w:color w:val="000000" w:themeColor="text1"/>
          <w:sz w:val="23"/>
          <w:szCs w:val="23"/>
        </w:rPr>
        <w:t>l</w:t>
      </w:r>
      <w:r w:rsidR="00D3082A">
        <w:rPr>
          <w:color w:val="000000" w:themeColor="text1"/>
          <w:sz w:val="23"/>
          <w:szCs w:val="23"/>
        </w:rPr>
        <w:t>-</w:t>
      </w:r>
      <w:proofErr w:type="spellStart"/>
      <w:r w:rsidR="00D3082A" w:rsidRPr="00D3082A">
        <w:rPr>
          <w:color w:val="000000" w:themeColor="text1"/>
          <w:sz w:val="23"/>
          <w:szCs w:val="23"/>
        </w:rPr>
        <w:t>wasity</w:t>
      </w:r>
      <w:proofErr w:type="spellEnd"/>
      <w:r w:rsidR="00D3082A">
        <w:rPr>
          <w:color w:val="000000" w:themeColor="text1"/>
          <w:sz w:val="23"/>
          <w:szCs w:val="23"/>
        </w:rPr>
        <w:t xml:space="preserve"> Hospital </w:t>
      </w:r>
      <w:r w:rsidR="005F6C8D">
        <w:rPr>
          <w:color w:val="000000" w:themeColor="text1"/>
          <w:sz w:val="23"/>
          <w:szCs w:val="23"/>
        </w:rPr>
        <w:t xml:space="preserve">and deal with </w:t>
      </w:r>
      <w:r w:rsidR="00A02540">
        <w:rPr>
          <w:color w:val="000000" w:themeColor="text1"/>
          <w:sz w:val="23"/>
          <w:szCs w:val="23"/>
        </w:rPr>
        <w:t>dental</w:t>
      </w:r>
      <w:r w:rsidR="00B93C70">
        <w:rPr>
          <w:color w:val="000000" w:themeColor="text1"/>
          <w:sz w:val="23"/>
          <w:szCs w:val="23"/>
        </w:rPr>
        <w:t xml:space="preserve"> chair,</w:t>
      </w:r>
      <w:r w:rsidR="00A02540">
        <w:rPr>
          <w:color w:val="000000" w:themeColor="text1"/>
          <w:sz w:val="23"/>
          <w:szCs w:val="23"/>
        </w:rPr>
        <w:t xml:space="preserve"> </w:t>
      </w:r>
      <w:r w:rsidR="002E3569">
        <w:rPr>
          <w:color w:val="000000" w:themeColor="text1"/>
          <w:sz w:val="23"/>
          <w:szCs w:val="23"/>
        </w:rPr>
        <w:t>CT scan, X-ray</w:t>
      </w:r>
      <w:r w:rsidR="00A02540">
        <w:rPr>
          <w:color w:val="000000" w:themeColor="text1"/>
          <w:sz w:val="23"/>
          <w:szCs w:val="23"/>
          <w:lang w:bidi="ar-IQ"/>
        </w:rPr>
        <w:t xml:space="preserve"> </w:t>
      </w:r>
    </w:p>
    <w:p w:rsidR="00DF5A1B" w:rsidRDefault="00A02540" w:rsidP="00B93C70">
      <w:pPr>
        <w:spacing w:before="99" w:line="278" w:lineRule="auto"/>
        <w:ind w:left="168" w:right="-40"/>
        <w:rPr>
          <w:color w:val="E74B3C"/>
          <w:sz w:val="23"/>
          <w:szCs w:val="23"/>
        </w:rPr>
      </w:pPr>
      <w:r>
        <w:rPr>
          <w:color w:val="E74B3C"/>
          <w:sz w:val="23"/>
          <w:szCs w:val="23"/>
        </w:rPr>
        <w:t xml:space="preserve">                     </w:t>
      </w:r>
      <w:r w:rsidR="001816DB">
        <w:rPr>
          <w:color w:val="E74B3C"/>
          <w:sz w:val="23"/>
          <w:szCs w:val="23"/>
        </w:rPr>
        <w:t xml:space="preserve">                          </w:t>
      </w:r>
      <w:r>
        <w:rPr>
          <w:color w:val="E74B3C"/>
          <w:sz w:val="23"/>
          <w:szCs w:val="23"/>
        </w:rPr>
        <w:t xml:space="preserve"> </w:t>
      </w:r>
      <w:r w:rsidR="001816DB" w:rsidRPr="00B93C70">
        <w:rPr>
          <w:color w:val="000000" w:themeColor="text1"/>
          <w:sz w:val="23"/>
          <w:szCs w:val="23"/>
        </w:rPr>
        <w:t>Sterilizer</w:t>
      </w:r>
      <w:r w:rsidR="00B93C70" w:rsidRPr="00B93C70">
        <w:rPr>
          <w:color w:val="000000" w:themeColor="text1"/>
          <w:sz w:val="23"/>
          <w:szCs w:val="23"/>
        </w:rPr>
        <w:t>, MRI</w:t>
      </w:r>
      <w:r w:rsidR="002E3569">
        <w:rPr>
          <w:color w:val="000000" w:themeColor="text1"/>
          <w:sz w:val="23"/>
          <w:szCs w:val="23"/>
        </w:rPr>
        <w:t>, semi and full auto biochemistry</w:t>
      </w:r>
    </w:p>
    <w:p w:rsidR="00B93C70" w:rsidRPr="005E7F9C" w:rsidRDefault="00D861D9" w:rsidP="005E7F9C">
      <w:pPr>
        <w:spacing w:before="99" w:line="278" w:lineRule="auto"/>
        <w:ind w:left="168" w:right="-40"/>
        <w:rPr>
          <w:color w:val="E74B3C"/>
          <w:sz w:val="23"/>
          <w:szCs w:val="23"/>
          <w:lang w:bidi="ar-IQ"/>
        </w:rPr>
      </w:pPr>
      <w:r>
        <w:rPr>
          <w:color w:val="E74B3C"/>
          <w:sz w:val="23"/>
          <w:szCs w:val="23"/>
        </w:rPr>
        <w:t xml:space="preserve">                                                </w:t>
      </w:r>
      <w:r w:rsidRPr="00D861D9">
        <w:rPr>
          <w:color w:val="000000" w:themeColor="text1"/>
          <w:sz w:val="23"/>
          <w:szCs w:val="23"/>
        </w:rPr>
        <w:t>My</w:t>
      </w:r>
      <w:r>
        <w:rPr>
          <w:color w:val="000000" w:themeColor="text1"/>
          <w:sz w:val="23"/>
          <w:szCs w:val="23"/>
        </w:rPr>
        <w:t xml:space="preserve"> </w:t>
      </w:r>
      <w:r w:rsidRPr="00D861D9">
        <w:rPr>
          <w:color w:val="000000" w:themeColor="text1"/>
          <w:sz w:val="23"/>
          <w:szCs w:val="23"/>
        </w:rPr>
        <w:t>Graduation Project</w:t>
      </w:r>
      <w:r>
        <w:rPr>
          <w:color w:val="000000" w:themeColor="text1"/>
          <w:sz w:val="23"/>
          <w:szCs w:val="23"/>
        </w:rPr>
        <w:t xml:space="preserve"> was a pacemaker board </w:t>
      </w:r>
      <w:r w:rsidR="004B5F08">
        <w:rPr>
          <w:color w:val="000000" w:themeColor="text1"/>
          <w:sz w:val="23"/>
          <w:szCs w:val="23"/>
        </w:rPr>
        <w:t>controlled with microprocessor</w:t>
      </w:r>
      <w:r w:rsidR="008D32E6">
        <w:rPr>
          <w:color w:val="000000" w:themeColor="text1"/>
          <w:sz w:val="23"/>
          <w:szCs w:val="23"/>
        </w:rPr>
        <w:t>.</w:t>
      </w:r>
    </w:p>
    <w:p w:rsidR="009C7F96" w:rsidRDefault="002D09BA" w:rsidP="00B93C70">
      <w:pPr>
        <w:spacing w:before="99" w:line="278" w:lineRule="auto"/>
        <w:ind w:left="168" w:right="-4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                                                </w:t>
      </w:r>
    </w:p>
    <w:p w:rsidR="00CC5A3B" w:rsidRDefault="00CC5A3B" w:rsidP="00B93C70">
      <w:pPr>
        <w:spacing w:before="99" w:line="278" w:lineRule="auto"/>
        <w:ind w:left="168" w:right="-40"/>
        <w:rPr>
          <w:color w:val="000000" w:themeColor="text1"/>
          <w:sz w:val="23"/>
          <w:szCs w:val="23"/>
        </w:rPr>
      </w:pPr>
    </w:p>
    <w:p w:rsidR="00CC5A3B" w:rsidRDefault="00CC5A3B" w:rsidP="00793CE5">
      <w:pPr>
        <w:spacing w:before="34"/>
        <w:ind w:left="12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287655</wp:posOffset>
                </wp:positionV>
                <wp:extent cx="1306830" cy="0"/>
                <wp:effectExtent l="16510" t="20955" r="19685" b="1714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830" cy="0"/>
                          <a:chOff x="566" y="453"/>
                          <a:chExt cx="2058" cy="0"/>
                        </a:xfrm>
                      </wpg:grpSpPr>
                      <wps:wsp>
                        <wps:cNvPr id="12" name="Freeform 91"/>
                        <wps:cNvSpPr>
                          <a:spLocks/>
                        </wps:cNvSpPr>
                        <wps:spPr bwMode="auto">
                          <a:xfrm>
                            <a:off x="566" y="453"/>
                            <a:ext cx="2058" cy="0"/>
                          </a:xfrm>
                          <a:custGeom>
                            <a:avLst/>
                            <a:gdLst>
                              <a:gd name="T0" fmla="+- 0 566 566"/>
                              <a:gd name="T1" fmla="*/ T0 w 2058"/>
                              <a:gd name="T2" fmla="+- 0 2625 566"/>
                              <a:gd name="T3" fmla="*/ T2 w 20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58">
                                <a:moveTo>
                                  <a:pt x="0" y="0"/>
                                </a:moveTo>
                                <a:lnTo>
                                  <a:pt x="2059" y="0"/>
                                </a:lnTo>
                              </a:path>
                            </a:pathLst>
                          </a:custGeom>
                          <a:noFill/>
                          <a:ln w="30531">
                            <a:solidFill>
                              <a:srgbClr val="E74B3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95F95" id="Group 11" o:spid="_x0000_s1026" style="position:absolute;margin-left:28.3pt;margin-top:22.65pt;width:102.9pt;height:0;z-index:-251640320;mso-position-horizontal-relative:page" coordorigin="566,453" coordsize="20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">
                <v:shape id="Freeform 91" o:spid="_x0000_s1027" style="position:absolute;left:566;top:453;width:2058;height:0;visibility:visible;mso-wrap-style:square;v-text-anchor:top" coordsize="20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INeMEA&#10;AADbAAAADwAAAGRycy9kb3ducmV2LnhtbERPTWvCQBC9F/wPywi9NRtzKJJmFVsVSj2EpqXnITtm&#10;g9nZkN2a1F/vCkJv83ifU6wn24kzDb51rGCRpCCIa6dbbhR8f+2fliB8QNbYOSYFf+RhvZo9FJhr&#10;N/InnavQiBjCPkcFJoQ+l9LXhiz6xPXEkTu6wWKIcGikHnCM4baTWZo+S4stxwaDPb0Zqk/Vr1Ww&#10;w58M5f5Qvja23dLl2H2UZqHU43zavIAINIV/8d39ruP8DG6/x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SDXjBAAAA2wAAAA8AAAAAAAAAAAAAAAAAmAIAAGRycy9kb3du&#10;cmV2LnhtbFBLBQYAAAAABAAEAPUAAACGAwAAAAA=&#10;" path="m,l2059,e" filled="f" strokecolor="#e74b3c" strokeweight=".84808mm">
                  <v:path arrowok="t" o:connecttype="custom" o:connectlocs="0,0;2059,0" o:connectangles="0,0"/>
                </v:shape>
                <w10:wrap anchorx="page"/>
              </v:group>
            </w:pict>
          </mc:Fallback>
        </mc:AlternateContent>
      </w:r>
      <w:r w:rsidR="00DE2057">
        <w:rPr>
          <w:color w:val="E74B3C"/>
          <w:position w:val="-8"/>
          <w:sz w:val="23"/>
          <w:szCs w:val="23"/>
        </w:rPr>
        <w:t xml:space="preserve">QUALIFICATIONS </w:t>
      </w:r>
      <w:r>
        <w:rPr>
          <w:color w:val="E74B3C"/>
          <w:position w:val="-8"/>
          <w:sz w:val="23"/>
          <w:szCs w:val="23"/>
        </w:rPr>
        <w:t xml:space="preserve">              </w:t>
      </w:r>
      <w:r w:rsidR="00793CE5">
        <w:rPr>
          <w:color w:val="000000" w:themeColor="text1"/>
          <w:position w:val="-8"/>
          <w:sz w:val="23"/>
          <w:szCs w:val="23"/>
        </w:rPr>
        <w:t>Excellent</w:t>
      </w:r>
      <w:r w:rsidR="00DE2057">
        <w:rPr>
          <w:color w:val="000000" w:themeColor="text1"/>
          <w:position w:val="-8"/>
          <w:sz w:val="23"/>
          <w:szCs w:val="23"/>
        </w:rPr>
        <w:t xml:space="preserve"> English </w:t>
      </w:r>
      <w:r w:rsidR="007D6EF7">
        <w:rPr>
          <w:color w:val="000000" w:themeColor="text1"/>
          <w:position w:val="-8"/>
          <w:sz w:val="23"/>
          <w:szCs w:val="23"/>
        </w:rPr>
        <w:t xml:space="preserve">language experience </w:t>
      </w:r>
      <w:r w:rsidRPr="00DE2057">
        <w:rPr>
          <w:color w:val="000000" w:themeColor="text1"/>
          <w:position w:val="-8"/>
          <w:sz w:val="23"/>
          <w:szCs w:val="23"/>
        </w:rPr>
        <w:t xml:space="preserve">       </w:t>
      </w:r>
    </w:p>
    <w:p w:rsidR="009C7F96" w:rsidRDefault="009C7F96" w:rsidP="009C7F96">
      <w:pPr>
        <w:spacing w:before="99" w:line="278" w:lineRule="auto"/>
        <w:ind w:left="168" w:right="-40"/>
        <w:rPr>
          <w:color w:val="000000" w:themeColor="text1"/>
          <w:sz w:val="23"/>
          <w:szCs w:val="23"/>
          <w:lang w:bidi="ar-IQ"/>
        </w:rPr>
      </w:pPr>
      <w:r>
        <w:rPr>
          <w:color w:val="000000" w:themeColor="text1"/>
          <w:sz w:val="23"/>
          <w:szCs w:val="23"/>
          <w:lang w:bidi="ar-IQ"/>
        </w:rPr>
        <w:t xml:space="preserve">                                                Works with many Medical devices </w:t>
      </w:r>
    </w:p>
    <w:p w:rsidR="002D09BA" w:rsidRPr="0050465E" w:rsidRDefault="009C7F96" w:rsidP="001816DB">
      <w:pPr>
        <w:spacing w:before="99" w:line="278" w:lineRule="auto"/>
        <w:ind w:left="168" w:right="-40"/>
        <w:rPr>
          <w:color w:val="000000" w:themeColor="text1"/>
          <w:sz w:val="23"/>
          <w:szCs w:val="23"/>
          <w:rtl/>
          <w:lang w:bidi="ar-IQ"/>
        </w:rPr>
        <w:sectPr w:rsidR="002D09BA" w:rsidRPr="0050465E">
          <w:type w:val="continuous"/>
          <w:pgSz w:w="11900" w:h="16840"/>
          <w:pgMar w:top="460" w:right="480" w:bottom="0" w:left="460" w:header="720" w:footer="720" w:gutter="0"/>
          <w:cols w:space="720"/>
        </w:sectPr>
      </w:pPr>
      <w:r>
        <w:rPr>
          <w:color w:val="000000" w:themeColor="text1"/>
          <w:sz w:val="23"/>
          <w:szCs w:val="23"/>
          <w:lang w:bidi="ar-IQ"/>
        </w:rPr>
        <w:t xml:space="preserve">                                                Have experience with different computer programs </w:t>
      </w:r>
      <w:r w:rsidR="001816DB">
        <w:rPr>
          <w:color w:val="000000" w:themeColor="text1"/>
          <w:sz w:val="23"/>
          <w:szCs w:val="23"/>
          <w:lang w:bidi="ar-IQ"/>
        </w:rPr>
        <w:t xml:space="preserve"> </w:t>
      </w:r>
      <w:r w:rsidR="002D09BA">
        <w:rPr>
          <w:rFonts w:hint="cs"/>
          <w:color w:val="000000" w:themeColor="text1"/>
          <w:sz w:val="23"/>
          <w:szCs w:val="23"/>
          <w:rtl/>
          <w:lang w:bidi="ar-IQ"/>
        </w:rPr>
        <w:t xml:space="preserve"> </w:t>
      </w:r>
    </w:p>
    <w:p w:rsidR="0046323B" w:rsidRPr="00DF5A1B" w:rsidRDefault="0046323B" w:rsidP="00DF5A1B">
      <w:pPr>
        <w:spacing w:before="99" w:line="278" w:lineRule="auto"/>
        <w:ind w:right="-40"/>
        <w:rPr>
          <w:sz w:val="10"/>
          <w:szCs w:val="10"/>
        </w:rPr>
        <w:sectPr w:rsidR="0046323B" w:rsidRPr="00DF5A1B">
          <w:type w:val="continuous"/>
          <w:pgSz w:w="11900" w:h="16840"/>
          <w:pgMar w:top="460" w:right="480" w:bottom="0" w:left="460" w:header="720" w:footer="720" w:gutter="0"/>
          <w:cols w:num="2" w:space="720" w:equalWidth="0">
            <w:col w:w="1545" w:space="1357"/>
            <w:col w:w="8058"/>
          </w:cols>
        </w:sectPr>
      </w:pPr>
    </w:p>
    <w:p w:rsidR="0046323B" w:rsidRDefault="0046323B" w:rsidP="0050465E">
      <w:pPr>
        <w:spacing w:before="34"/>
        <w:rPr>
          <w:sz w:val="22"/>
          <w:szCs w:val="22"/>
        </w:rPr>
      </w:pPr>
    </w:p>
    <w:sectPr w:rsidR="0046323B">
      <w:pgSz w:w="11900" w:h="16840"/>
      <w:pgMar w:top="420" w:right="520" w:bottom="0" w:left="500" w:header="0" w:footer="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86" w:rsidRDefault="00280086">
      <w:r>
        <w:separator/>
      </w:r>
    </w:p>
  </w:endnote>
  <w:endnote w:type="continuationSeparator" w:id="0">
    <w:p w:rsidR="00280086" w:rsidRDefault="0028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3B" w:rsidRDefault="0028008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6pt;margin-top:829.9pt;width:68pt;height:9.7pt;z-index:-251659264;mso-position-horizontal-relative:page;mso-position-vertical-relative:page" filled="f" stroked="f">
          <v:textbox style="mso-next-textbox:#_x0000_s2050" inset="0,0,0,0">
            <w:txbxContent>
              <w:p w:rsidR="0046323B" w:rsidRDefault="00976C23">
                <w:pPr>
                  <w:spacing w:before="3"/>
                  <w:ind w:left="20" w:right="-23"/>
                  <w:rPr>
                    <w:sz w:val="15"/>
                    <w:szCs w:val="15"/>
                  </w:rPr>
                </w:pPr>
                <w:r>
                  <w:rPr>
                    <w:color w:val="CCCCCC"/>
                    <w:w w:val="102"/>
                    <w:sz w:val="15"/>
                    <w:szCs w:val="15"/>
                  </w:rPr>
                  <w:t>Thom</w:t>
                </w:r>
                <w:r>
                  <w:rPr>
                    <w:color w:val="CCCCCC"/>
                    <w:sz w:val="15"/>
                    <w:szCs w:val="15"/>
                  </w:rPr>
                  <w:t xml:space="preserve"> </w:t>
                </w:r>
                <w:proofErr w:type="gramStart"/>
                <w:r>
                  <w:rPr>
                    <w:color w:val="CCCCCC"/>
                    <w:w w:val="102"/>
                    <w:sz w:val="15"/>
                    <w:szCs w:val="15"/>
                  </w:rPr>
                  <w:t>as</w:t>
                </w:r>
                <w:r>
                  <w:rPr>
                    <w:color w:val="CCCCCC"/>
                    <w:sz w:val="15"/>
                    <w:szCs w:val="15"/>
                  </w:rPr>
                  <w:t xml:space="preserve">  </w:t>
                </w:r>
                <w:proofErr w:type="spellStart"/>
                <w:r>
                  <w:rPr>
                    <w:color w:val="CCCCCC"/>
                    <w:w w:val="102"/>
                    <w:sz w:val="15"/>
                    <w:szCs w:val="15"/>
                  </w:rPr>
                  <w:t>Ande</w:t>
                </w:r>
                <w:proofErr w:type="spellEnd"/>
                <w:proofErr w:type="gramEnd"/>
                <w:r>
                  <w:rPr>
                    <w:color w:val="CCCCCC"/>
                    <w:sz w:val="15"/>
                    <w:szCs w:val="15"/>
                  </w:rPr>
                  <w:t xml:space="preserve"> </w:t>
                </w:r>
                <w:proofErr w:type="spellStart"/>
                <w:r>
                  <w:rPr>
                    <w:color w:val="CCCCCC"/>
                    <w:w w:val="102"/>
                    <w:sz w:val="15"/>
                    <w:szCs w:val="15"/>
                  </w:rPr>
                  <w:t>rson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pt;margin-top:829.9pt;width:8.6pt;height:9.7pt;z-index:-251658240;mso-position-horizontal-relative:page;mso-position-vertical-relative:page" filled="f" stroked="f">
          <v:textbox style="mso-next-textbox:#_x0000_s2049" inset="0,0,0,0">
            <w:txbxContent>
              <w:p w:rsidR="0046323B" w:rsidRDefault="00976C23">
                <w:pPr>
                  <w:spacing w:before="3"/>
                  <w:ind w:left="55"/>
                  <w:rPr>
                    <w:sz w:val="15"/>
                    <w:szCs w:val="15"/>
                  </w:rPr>
                </w:pPr>
                <w:r>
                  <w:fldChar w:fldCharType="begin"/>
                </w:r>
                <w:r>
                  <w:rPr>
                    <w:color w:val="CCCCCC"/>
                    <w:w w:val="102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63320E">
                  <w:rPr>
                    <w:noProof/>
                    <w:color w:val="CCCCCC"/>
                    <w:w w:val="102"/>
                    <w:sz w:val="15"/>
                    <w:szCs w:val="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86" w:rsidRDefault="00280086">
      <w:r>
        <w:separator/>
      </w:r>
    </w:p>
  </w:footnote>
  <w:footnote w:type="continuationSeparator" w:id="0">
    <w:p w:rsidR="00280086" w:rsidRDefault="0028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18FD"/>
    <w:multiLevelType w:val="multilevel"/>
    <w:tmpl w:val="B45CDF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3B"/>
    <w:rsid w:val="000678D5"/>
    <w:rsid w:val="00152A9E"/>
    <w:rsid w:val="001816DB"/>
    <w:rsid w:val="00195E96"/>
    <w:rsid w:val="001F0592"/>
    <w:rsid w:val="002158F7"/>
    <w:rsid w:val="00262A41"/>
    <w:rsid w:val="00280086"/>
    <w:rsid w:val="002D09BA"/>
    <w:rsid w:val="002E3569"/>
    <w:rsid w:val="00415D10"/>
    <w:rsid w:val="0046323B"/>
    <w:rsid w:val="004B5F08"/>
    <w:rsid w:val="0050465E"/>
    <w:rsid w:val="005E7F9C"/>
    <w:rsid w:val="005F6C8D"/>
    <w:rsid w:val="0063320E"/>
    <w:rsid w:val="00793CE5"/>
    <w:rsid w:val="007D6EF7"/>
    <w:rsid w:val="008D32E6"/>
    <w:rsid w:val="0097162E"/>
    <w:rsid w:val="0097406D"/>
    <w:rsid w:val="00976C23"/>
    <w:rsid w:val="009C7F96"/>
    <w:rsid w:val="00A00325"/>
    <w:rsid w:val="00A02540"/>
    <w:rsid w:val="00A867F6"/>
    <w:rsid w:val="00B73AED"/>
    <w:rsid w:val="00B93C70"/>
    <w:rsid w:val="00B9432B"/>
    <w:rsid w:val="00CC5A3B"/>
    <w:rsid w:val="00D23DBC"/>
    <w:rsid w:val="00D3082A"/>
    <w:rsid w:val="00D71E6B"/>
    <w:rsid w:val="00D861D9"/>
    <w:rsid w:val="00DC77BF"/>
    <w:rsid w:val="00DE2057"/>
    <w:rsid w:val="00DF5A1B"/>
    <w:rsid w:val="00E648FF"/>
    <w:rsid w:val="00E65FB3"/>
    <w:rsid w:val="00EF0A84"/>
    <w:rsid w:val="00EF3008"/>
    <w:rsid w:val="00F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BB7EF17-29BD-4BC5-9A34-C9A179A3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6D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BBBE-D3ED-46E9-A222-C1AAE8F2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abd</dc:creator>
  <cp:lastModifiedBy>Windows User</cp:lastModifiedBy>
  <cp:revision>3</cp:revision>
  <cp:lastPrinted>2018-06-10T23:06:00Z</cp:lastPrinted>
  <dcterms:created xsi:type="dcterms:W3CDTF">2019-01-31T20:09:00Z</dcterms:created>
  <dcterms:modified xsi:type="dcterms:W3CDTF">2019-01-31T20:26:00Z</dcterms:modified>
</cp:coreProperties>
</file>