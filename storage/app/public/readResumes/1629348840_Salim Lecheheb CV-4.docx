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A8" w:rsidRDefault="006E61A8">
      <w:pPr>
        <w:pStyle w:val="Heading3"/>
        <w:rPr>
          <w:rFonts w:ascii="Trebuchet MS" w:hAnsi="Trebuchet MS" w:cs="Trebuchet MS"/>
          <w:sz w:val="12"/>
          <w:szCs w:val="12"/>
        </w:rPr>
      </w:pPr>
    </w:p>
    <w:p w:rsidR="006E61A8" w:rsidRPr="00971BE9" w:rsidRDefault="0003421B">
      <w:pPr>
        <w:pStyle w:val="Heading3"/>
        <w:rPr>
          <w:rStyle w:val="st"/>
          <w:rFonts w:ascii="Arial" w:hAnsi="Arial" w:cs="Arial"/>
          <w:b w:val="0"/>
          <w:bCs w:val="0"/>
          <w:smallCaps w:val="0"/>
          <w:color w:val="000000"/>
          <w:spacing w:val="0"/>
          <w:sz w:val="36"/>
          <w:szCs w:val="36"/>
        </w:rPr>
      </w:pPr>
      <w:r w:rsidRPr="00971BE9">
        <w:rPr>
          <w:rFonts w:ascii="Arial" w:hAnsi="Arial" w:cs="Arial"/>
          <w:sz w:val="36"/>
          <w:szCs w:val="36"/>
        </w:rPr>
        <w:t>Salim Lecheheb</w:t>
      </w:r>
    </w:p>
    <w:p w:rsidR="006E61A8" w:rsidRPr="00971BE9" w:rsidRDefault="000E674E" w:rsidP="009439C8">
      <w:pPr>
        <w:pBdr>
          <w:top w:val="single" w:sz="4" w:space="1" w:color="000000"/>
          <w:bottom w:val="single" w:sz="8" w:space="1" w:color="000000"/>
        </w:pBdr>
        <w:tabs>
          <w:tab w:val="center" w:pos="5400"/>
          <w:tab w:val="right" w:pos="10440"/>
        </w:tabs>
        <w:spacing w:line="100" w:lineRule="atLeast"/>
        <w:jc w:val="center"/>
        <w:rPr>
          <w:rStyle w:val="st"/>
          <w:rFonts w:ascii="Arial" w:hAnsi="Arial" w:cs="Arial"/>
          <w:color w:val="000000"/>
          <w:sz w:val="24"/>
        </w:rPr>
      </w:pPr>
      <w:r w:rsidRPr="00971BE9">
        <w:rPr>
          <w:rStyle w:val="st"/>
          <w:rFonts w:ascii="Arial" w:hAnsi="Arial" w:cs="Arial"/>
          <w:b/>
          <w:bCs/>
          <w:color w:val="000000"/>
          <w:sz w:val="24"/>
        </w:rPr>
        <w:t>Mob</w:t>
      </w:r>
      <w:r w:rsidRPr="00971BE9">
        <w:rPr>
          <w:rStyle w:val="st"/>
          <w:rFonts w:ascii="Arial" w:hAnsi="Arial" w:cs="Arial"/>
          <w:color w:val="000000"/>
          <w:sz w:val="24"/>
        </w:rPr>
        <w:t>: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 xml:space="preserve"> +213 698 25 43 23</w:t>
      </w:r>
      <w:r w:rsidR="006E61A8" w:rsidRPr="00971BE9">
        <w:rPr>
          <w:rStyle w:val="st"/>
          <w:rFonts w:ascii="Arial" w:hAnsi="Arial" w:cs="Arial"/>
          <w:color w:val="000000"/>
          <w:sz w:val="24"/>
        </w:rPr>
        <w:t xml:space="preserve"> </w:t>
      </w:r>
      <w:r w:rsidR="006E61A8" w:rsidRPr="00971BE9">
        <w:rPr>
          <w:rStyle w:val="st"/>
          <w:rFonts w:ascii="Arial" w:hAnsi="Arial" w:cs="Arial"/>
          <w:smallCaps/>
          <w:color w:val="000000"/>
          <w:sz w:val="24"/>
        </w:rPr>
        <w:t>|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 xml:space="preserve"> </w:t>
      </w:r>
      <w:r w:rsidR="0003421B" w:rsidRPr="00971BE9">
        <w:rPr>
          <w:rStyle w:val="st"/>
          <w:rFonts w:ascii="Arial" w:hAnsi="Arial" w:cs="Arial"/>
          <w:b/>
          <w:bCs/>
          <w:color w:val="000000"/>
          <w:sz w:val="24"/>
        </w:rPr>
        <w:t>E-mail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 xml:space="preserve">: </w:t>
      </w:r>
      <w:hyperlink r:id="rId6" w:history="1">
        <w:r w:rsidR="00723D5E" w:rsidRPr="00971BE9">
          <w:rPr>
            <w:rStyle w:val="Hyperlink"/>
            <w:rFonts w:ascii="Arial" w:hAnsi="Arial" w:cs="Arial"/>
            <w:sz w:val="24"/>
          </w:rPr>
          <w:t>salim.lecheheb@yahoo.com</w:t>
        </w:r>
      </w:hyperlink>
      <w:r w:rsidR="00723D5E" w:rsidRPr="00971BE9">
        <w:rPr>
          <w:rStyle w:val="st"/>
          <w:rFonts w:ascii="Arial" w:hAnsi="Arial" w:cs="Arial"/>
          <w:color w:val="000000"/>
          <w:sz w:val="24"/>
        </w:rPr>
        <w:t xml:space="preserve"> 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 xml:space="preserve"> </w:t>
      </w:r>
      <w:r w:rsidR="006E61A8" w:rsidRPr="00971BE9">
        <w:rPr>
          <w:rStyle w:val="st"/>
          <w:rFonts w:ascii="Arial" w:hAnsi="Arial" w:cs="Arial"/>
          <w:smallCaps/>
          <w:color w:val="000000"/>
          <w:sz w:val="24"/>
        </w:rPr>
        <w:t>|</w:t>
      </w:r>
      <w:r w:rsidR="002A0EF2" w:rsidRPr="00971BE9">
        <w:rPr>
          <w:rStyle w:val="st"/>
          <w:rFonts w:ascii="Arial" w:hAnsi="Arial" w:cs="Arial"/>
          <w:color w:val="000000"/>
          <w:sz w:val="24"/>
        </w:rPr>
        <w:t xml:space="preserve"> </w:t>
      </w:r>
      <w:r w:rsidR="002A0EF2" w:rsidRPr="00971BE9">
        <w:rPr>
          <w:rStyle w:val="st"/>
          <w:rFonts w:ascii="Arial" w:hAnsi="Arial" w:cs="Arial"/>
          <w:b/>
          <w:bCs/>
          <w:color w:val="000000"/>
          <w:sz w:val="24"/>
        </w:rPr>
        <w:t>web profile</w:t>
      </w:r>
      <w:r w:rsidR="002A0EF2" w:rsidRPr="00971BE9">
        <w:rPr>
          <w:rStyle w:val="st"/>
          <w:rFonts w:ascii="Arial" w:hAnsi="Arial" w:cs="Arial"/>
          <w:color w:val="000000"/>
          <w:sz w:val="24"/>
        </w:rPr>
        <w:t>:</w:t>
      </w:r>
      <w:r w:rsidR="009439C8" w:rsidRPr="009439C8">
        <w:t xml:space="preserve"> </w:t>
      </w:r>
      <w:hyperlink r:id="rId7" w:history="1">
        <w:r w:rsidR="009439C8" w:rsidRPr="009439C8">
          <w:rPr>
            <w:rStyle w:val="st"/>
            <w:rFonts w:ascii="Arial" w:hAnsi="Arial" w:cs="Arial"/>
            <w:color w:val="000000"/>
            <w:sz w:val="24"/>
          </w:rPr>
          <w:t>https://www.linkedin.com/in/salim-lecheheb-66339856/</w:t>
        </w:r>
      </w:hyperlink>
      <w:r w:rsidR="005E72DE" w:rsidRPr="00971BE9">
        <w:rPr>
          <w:rStyle w:val="st"/>
          <w:rFonts w:ascii="Arial" w:hAnsi="Arial" w:cs="Arial"/>
          <w:color w:val="000000"/>
          <w:sz w:val="24"/>
        </w:rPr>
        <w:t xml:space="preserve"> |</w:t>
      </w:r>
      <w:r w:rsidR="0003421B" w:rsidRPr="00971BE9">
        <w:rPr>
          <w:rStyle w:val="st"/>
          <w:rFonts w:ascii="Arial" w:hAnsi="Arial" w:cs="Arial"/>
          <w:b/>
          <w:bCs/>
          <w:color w:val="000000"/>
          <w:sz w:val="24"/>
        </w:rPr>
        <w:t>Marital status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>: Married   /</w:t>
      </w:r>
      <w:r w:rsidR="0003421B" w:rsidRPr="00971BE9">
        <w:rPr>
          <w:rStyle w:val="st"/>
          <w:rFonts w:ascii="Arial" w:hAnsi="Arial" w:cs="Arial"/>
          <w:b/>
          <w:bCs/>
          <w:color w:val="000000"/>
          <w:sz w:val="24"/>
        </w:rPr>
        <w:t>Nationality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>: Algerian</w:t>
      </w:r>
      <w:r w:rsidR="002A0EF2" w:rsidRPr="00971BE9">
        <w:rPr>
          <w:rStyle w:val="st"/>
          <w:rFonts w:ascii="Arial" w:hAnsi="Arial" w:cs="Arial"/>
          <w:color w:val="000000"/>
          <w:sz w:val="24"/>
        </w:rPr>
        <w:t xml:space="preserve">   </w:t>
      </w:r>
      <w:r w:rsidR="0003421B" w:rsidRPr="00971BE9">
        <w:rPr>
          <w:rStyle w:val="st"/>
          <w:rFonts w:ascii="Arial" w:hAnsi="Arial" w:cs="Arial"/>
          <w:b/>
          <w:bCs/>
          <w:color w:val="000000"/>
          <w:sz w:val="24"/>
        </w:rPr>
        <w:t>date of birth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>:3</w:t>
      </w:r>
      <w:r w:rsidR="0003421B" w:rsidRPr="00971BE9">
        <w:rPr>
          <w:rStyle w:val="st"/>
          <w:rFonts w:ascii="Arial" w:hAnsi="Arial" w:cs="Arial"/>
          <w:color w:val="000000"/>
          <w:sz w:val="24"/>
          <w:vertAlign w:val="superscript"/>
        </w:rPr>
        <w:t>rd</w:t>
      </w:r>
      <w:r w:rsidR="0003421B" w:rsidRPr="00971BE9">
        <w:rPr>
          <w:rStyle w:val="st"/>
          <w:rFonts w:ascii="Arial" w:hAnsi="Arial" w:cs="Arial"/>
          <w:color w:val="000000"/>
          <w:sz w:val="24"/>
        </w:rPr>
        <w:t xml:space="preserve"> Oct 1988</w:t>
      </w:r>
    </w:p>
    <w:p w:rsidR="00933F48" w:rsidRPr="00971BE9" w:rsidRDefault="00933F48">
      <w:pPr>
        <w:pBdr>
          <w:top w:val="single" w:sz="4" w:space="1" w:color="000000"/>
          <w:bottom w:val="single" w:sz="8" w:space="1" w:color="000000"/>
        </w:pBdr>
        <w:tabs>
          <w:tab w:val="center" w:pos="5400"/>
          <w:tab w:val="right" w:pos="10440"/>
        </w:tabs>
        <w:spacing w:line="100" w:lineRule="atLeast"/>
        <w:jc w:val="center"/>
        <w:rPr>
          <w:rStyle w:val="st"/>
          <w:rFonts w:ascii="Arial" w:hAnsi="Arial" w:cs="Arial"/>
          <w:color w:val="000000"/>
          <w:sz w:val="24"/>
        </w:rPr>
      </w:pPr>
    </w:p>
    <w:p w:rsidR="00933F48" w:rsidRPr="00971BE9" w:rsidRDefault="00933F48">
      <w:pPr>
        <w:pBdr>
          <w:top w:val="single" w:sz="4" w:space="1" w:color="000000"/>
          <w:bottom w:val="single" w:sz="8" w:space="1" w:color="000000"/>
        </w:pBdr>
        <w:tabs>
          <w:tab w:val="center" w:pos="5400"/>
          <w:tab w:val="right" w:pos="10440"/>
        </w:tabs>
        <w:spacing w:line="100" w:lineRule="atLeast"/>
        <w:jc w:val="center"/>
        <w:rPr>
          <w:rFonts w:ascii="Arial" w:hAnsi="Arial" w:cs="Arial"/>
          <w:sz w:val="12"/>
          <w:szCs w:val="12"/>
        </w:rPr>
      </w:pPr>
    </w:p>
    <w:p w:rsidR="006E61A8" w:rsidRPr="00971BE9" w:rsidRDefault="006E61A8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2"/>
          <w:tab w:val="left" w:pos="7672"/>
          <w:tab w:val="left" w:pos="8630"/>
        </w:tabs>
        <w:spacing w:line="100" w:lineRule="atLeast"/>
        <w:jc w:val="center"/>
        <w:rPr>
          <w:rFonts w:ascii="Arial" w:hAnsi="Arial" w:cs="Arial"/>
          <w:sz w:val="12"/>
          <w:szCs w:val="12"/>
        </w:rPr>
      </w:pPr>
    </w:p>
    <w:p w:rsidR="006E61A8" w:rsidRPr="00971BE9" w:rsidRDefault="006E61A8">
      <w:pPr>
        <w:pStyle w:val="Heading5"/>
        <w:tabs>
          <w:tab w:val="right" w:pos="8820"/>
        </w:tabs>
        <w:rPr>
          <w:rFonts w:ascii="Arial" w:hAnsi="Arial" w:cs="Arial"/>
          <w:spacing w:val="30"/>
          <w:sz w:val="12"/>
          <w:shd w:val="clear" w:color="auto" w:fill="FFFF00"/>
        </w:rPr>
      </w:pPr>
      <w:r w:rsidRPr="00971BE9">
        <w:rPr>
          <w:rStyle w:val="st"/>
          <w:rFonts w:ascii="Arial" w:hAnsi="Arial" w:cs="Arial"/>
          <w:smallCaps/>
          <w:sz w:val="32"/>
          <w:szCs w:val="32"/>
        </w:rPr>
        <w:t xml:space="preserve"> </w:t>
      </w:r>
      <w:r w:rsidR="002A0EF2" w:rsidRPr="00971BE9">
        <w:rPr>
          <w:rStyle w:val="st"/>
          <w:rFonts w:ascii="Arial" w:hAnsi="Arial" w:cs="Arial"/>
          <w:smallCaps/>
          <w:sz w:val="32"/>
          <w:szCs w:val="32"/>
        </w:rPr>
        <w:t xml:space="preserve">HSE </w:t>
      </w:r>
      <w:r w:rsidR="00306AB7">
        <w:rPr>
          <w:rStyle w:val="st"/>
          <w:rFonts w:ascii="Arial" w:hAnsi="Arial" w:cs="Arial"/>
          <w:smallCaps/>
          <w:sz w:val="32"/>
          <w:szCs w:val="32"/>
        </w:rPr>
        <w:t xml:space="preserve">Specialist </w:t>
      </w:r>
    </w:p>
    <w:p w:rsidR="006E61A8" w:rsidRPr="00971BE9" w:rsidRDefault="006E61A8">
      <w:pPr>
        <w:tabs>
          <w:tab w:val="center" w:pos="5400"/>
          <w:tab w:val="right" w:pos="10440"/>
        </w:tabs>
        <w:spacing w:line="100" w:lineRule="atLeast"/>
        <w:ind w:right="-180"/>
        <w:rPr>
          <w:rFonts w:ascii="Arial" w:hAnsi="Arial" w:cs="Arial"/>
          <w:spacing w:val="30"/>
          <w:sz w:val="12"/>
          <w:shd w:val="clear" w:color="auto" w:fill="FFFF00"/>
        </w:rPr>
      </w:pPr>
    </w:p>
    <w:p w:rsidR="006E61A8" w:rsidRPr="00971BE9" w:rsidRDefault="006E61A8" w:rsidP="002A0EF2">
      <w:pPr>
        <w:tabs>
          <w:tab w:val="left" w:pos="7110"/>
        </w:tabs>
        <w:overflowPunct w:val="0"/>
        <w:autoSpaceDE w:val="0"/>
        <w:spacing w:after="2"/>
        <w:ind w:right="30"/>
        <w:jc w:val="both"/>
        <w:textAlignment w:val="baseline"/>
        <w:rPr>
          <w:rFonts w:ascii="Arial" w:hAnsi="Arial" w:cs="Arial"/>
          <w:sz w:val="24"/>
        </w:rPr>
      </w:pPr>
      <w:r w:rsidRPr="00971BE9">
        <w:rPr>
          <w:rFonts w:ascii="Arial" w:hAnsi="Arial" w:cs="Arial"/>
          <w:b/>
          <w:bCs/>
          <w:sz w:val="24"/>
        </w:rPr>
        <w:t>Profile</w:t>
      </w:r>
      <w:r w:rsidR="000042F6" w:rsidRPr="00971BE9">
        <w:rPr>
          <w:rFonts w:ascii="Arial" w:hAnsi="Arial" w:cs="Arial"/>
          <w:b/>
          <w:bCs/>
          <w:sz w:val="24"/>
        </w:rPr>
        <w:t>/career objective</w:t>
      </w:r>
      <w:r w:rsidRPr="00971BE9">
        <w:rPr>
          <w:rFonts w:ascii="Arial" w:hAnsi="Arial" w:cs="Arial"/>
          <w:b/>
          <w:bCs/>
          <w:sz w:val="24"/>
        </w:rPr>
        <w:t>:</w:t>
      </w:r>
      <w:r w:rsidR="002A0EF2" w:rsidRPr="00971BE9">
        <w:rPr>
          <w:rFonts w:ascii="Arial" w:hAnsi="Arial" w:cs="Arial"/>
          <w:sz w:val="24"/>
        </w:rPr>
        <w:t xml:space="preserve"> Highly motiva</w:t>
      </w:r>
      <w:r w:rsidR="002D37E4">
        <w:rPr>
          <w:rFonts w:ascii="Arial" w:hAnsi="Arial" w:cs="Arial"/>
          <w:sz w:val="24"/>
        </w:rPr>
        <w:t xml:space="preserve">ted, qualified and experienced </w:t>
      </w:r>
      <w:r w:rsidR="002A0EF2" w:rsidRPr="00971BE9">
        <w:rPr>
          <w:rFonts w:ascii="Arial" w:hAnsi="Arial" w:cs="Arial"/>
          <w:sz w:val="24"/>
        </w:rPr>
        <w:t>HSE professional with ove</w:t>
      </w:r>
      <w:r w:rsidR="002D37E4">
        <w:rPr>
          <w:rFonts w:ascii="Arial" w:hAnsi="Arial" w:cs="Arial"/>
          <w:sz w:val="24"/>
        </w:rPr>
        <w:t xml:space="preserve">r 5 years proven experience in </w:t>
      </w:r>
      <w:r w:rsidR="002A0EF2" w:rsidRPr="00971BE9">
        <w:rPr>
          <w:rFonts w:ascii="Arial" w:hAnsi="Arial" w:cs="Arial"/>
          <w:sz w:val="24"/>
        </w:rPr>
        <w:t xml:space="preserve">HSE management in the energy sector mainly in oil and gas, petrochemicals, gas plant, </w:t>
      </w:r>
      <w:r w:rsidR="006D3AD7">
        <w:rPr>
          <w:rFonts w:ascii="Arial" w:hAnsi="Arial" w:cs="Arial"/>
          <w:sz w:val="24"/>
        </w:rPr>
        <w:t xml:space="preserve">Pipelines, </w:t>
      </w:r>
      <w:r w:rsidR="002A0EF2" w:rsidRPr="00971BE9">
        <w:rPr>
          <w:rFonts w:ascii="Arial" w:hAnsi="Arial" w:cs="Arial"/>
          <w:sz w:val="24"/>
        </w:rPr>
        <w:t>CPF and shut-down</w:t>
      </w:r>
      <w:r w:rsidR="006D3AD7">
        <w:rPr>
          <w:rFonts w:ascii="Arial" w:hAnsi="Arial" w:cs="Arial"/>
          <w:sz w:val="24"/>
        </w:rPr>
        <w:t>, Turbines</w:t>
      </w:r>
      <w:r w:rsidR="002A0EF2" w:rsidRPr="00971BE9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="002A0EF2" w:rsidRPr="00971BE9">
        <w:rPr>
          <w:rFonts w:ascii="Arial" w:hAnsi="Arial" w:cs="Arial"/>
          <w:sz w:val="24"/>
        </w:rPr>
        <w:t>jobs, currently seeking a challenging position of</w:t>
      </w:r>
      <w:r w:rsidR="002D37E4">
        <w:rPr>
          <w:rFonts w:ascii="Arial" w:hAnsi="Arial" w:cs="Arial"/>
          <w:sz w:val="24"/>
        </w:rPr>
        <w:t xml:space="preserve"> </w:t>
      </w:r>
      <w:r w:rsidR="002A0EF2" w:rsidRPr="00971BE9">
        <w:rPr>
          <w:rFonts w:ascii="Arial" w:hAnsi="Arial" w:cs="Arial"/>
          <w:sz w:val="24"/>
        </w:rPr>
        <w:t>HSE manager within an international company to effectively hone my skills and contribute in its development and success.</w:t>
      </w:r>
    </w:p>
    <w:p w:rsidR="00933F48" w:rsidRPr="00971BE9" w:rsidRDefault="00933F48" w:rsidP="002A0EF2">
      <w:pPr>
        <w:tabs>
          <w:tab w:val="left" w:pos="7110"/>
        </w:tabs>
        <w:overflowPunct w:val="0"/>
        <w:autoSpaceDE w:val="0"/>
        <w:spacing w:after="2"/>
        <w:ind w:right="30"/>
        <w:jc w:val="both"/>
        <w:textAlignment w:val="baseline"/>
        <w:rPr>
          <w:rFonts w:ascii="Arial" w:hAnsi="Arial" w:cs="Arial"/>
          <w:sz w:val="24"/>
        </w:rPr>
      </w:pPr>
    </w:p>
    <w:p w:rsidR="00933F48" w:rsidRPr="00971BE9" w:rsidRDefault="00933F48" w:rsidP="002A0EF2">
      <w:pPr>
        <w:tabs>
          <w:tab w:val="left" w:pos="7110"/>
        </w:tabs>
        <w:overflowPunct w:val="0"/>
        <w:autoSpaceDE w:val="0"/>
        <w:spacing w:after="2"/>
        <w:ind w:right="30"/>
        <w:jc w:val="both"/>
        <w:textAlignment w:val="baseline"/>
        <w:rPr>
          <w:rFonts w:ascii="Arial" w:hAnsi="Arial" w:cs="Arial"/>
          <w:sz w:val="6"/>
          <w:szCs w:val="6"/>
        </w:rPr>
      </w:pPr>
    </w:p>
    <w:p w:rsidR="006E61A8" w:rsidRPr="00971BE9" w:rsidRDefault="006E61A8">
      <w:pPr>
        <w:tabs>
          <w:tab w:val="left" w:pos="7110"/>
        </w:tabs>
        <w:overflowPunct w:val="0"/>
        <w:autoSpaceDE w:val="0"/>
        <w:spacing w:after="2"/>
        <w:ind w:right="30"/>
        <w:jc w:val="both"/>
        <w:textAlignment w:val="baseline"/>
        <w:rPr>
          <w:rFonts w:ascii="Arial" w:hAnsi="Arial" w:cs="Arial"/>
          <w:sz w:val="12"/>
          <w:szCs w:val="12"/>
        </w:rPr>
      </w:pPr>
    </w:p>
    <w:p w:rsidR="006E61A8" w:rsidRPr="00971BE9" w:rsidRDefault="006E61A8">
      <w:pPr>
        <w:pStyle w:val="Heading1"/>
        <w:rPr>
          <w:rFonts w:ascii="Arial" w:hAnsi="Arial" w:cs="Arial"/>
          <w:sz w:val="16"/>
          <w:szCs w:val="16"/>
        </w:rPr>
      </w:pPr>
      <w:r w:rsidRPr="00971BE9">
        <w:rPr>
          <w:rFonts w:ascii="Arial" w:hAnsi="Arial" w:cs="Arial"/>
          <w:sz w:val="28"/>
          <w:szCs w:val="28"/>
        </w:rPr>
        <w:t>Core Skills and Competences</w:t>
      </w:r>
    </w:p>
    <w:p w:rsidR="006E61A8" w:rsidRPr="00971BE9" w:rsidRDefault="006E61A8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5"/>
        <w:gridCol w:w="4350"/>
        <w:gridCol w:w="3090"/>
      </w:tblGrid>
      <w:tr w:rsidR="006E61A8" w:rsidRPr="00971BE9">
        <w:tc>
          <w:tcPr>
            <w:tcW w:w="3585" w:type="dxa"/>
            <w:shd w:val="clear" w:color="auto" w:fill="auto"/>
          </w:tcPr>
          <w:p w:rsidR="006E61A8" w:rsidRPr="00971BE9" w:rsidRDefault="002A0EF2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Risk assessment and hazard identification</w:t>
            </w:r>
          </w:p>
        </w:tc>
        <w:tc>
          <w:tcPr>
            <w:tcW w:w="4350" w:type="dxa"/>
            <w:shd w:val="clear" w:color="auto" w:fill="auto"/>
          </w:tcPr>
          <w:p w:rsidR="006E61A8" w:rsidRPr="00971BE9" w:rsidRDefault="002A0EF2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MSDS</w:t>
            </w:r>
          </w:p>
        </w:tc>
        <w:tc>
          <w:tcPr>
            <w:tcW w:w="3090" w:type="dxa"/>
            <w:shd w:val="clear" w:color="auto" w:fill="auto"/>
          </w:tcPr>
          <w:p w:rsidR="006E61A8" w:rsidRPr="00971BE9" w:rsidRDefault="00D77AC3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HSE tool box meetings</w:t>
            </w:r>
          </w:p>
        </w:tc>
      </w:tr>
      <w:tr w:rsidR="006E61A8" w:rsidRPr="00971BE9">
        <w:tc>
          <w:tcPr>
            <w:tcW w:w="3585" w:type="dxa"/>
            <w:shd w:val="clear" w:color="auto" w:fill="auto"/>
          </w:tcPr>
          <w:p w:rsidR="006E61A8" w:rsidRPr="00971BE9" w:rsidRDefault="002A0EF2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PTW system</w:t>
            </w:r>
          </w:p>
        </w:tc>
        <w:tc>
          <w:tcPr>
            <w:tcW w:w="4350" w:type="dxa"/>
            <w:shd w:val="clear" w:color="auto" w:fill="auto"/>
          </w:tcPr>
          <w:p w:rsidR="006E61A8" w:rsidRPr="00971BE9" w:rsidRDefault="002A0EF2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Waste management</w:t>
            </w:r>
          </w:p>
        </w:tc>
        <w:tc>
          <w:tcPr>
            <w:tcW w:w="3090" w:type="dxa"/>
            <w:shd w:val="clear" w:color="auto" w:fill="auto"/>
          </w:tcPr>
          <w:p w:rsidR="006E61A8" w:rsidRPr="00971BE9" w:rsidRDefault="00D77AC3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HSE annual statistics</w:t>
            </w:r>
          </w:p>
        </w:tc>
      </w:tr>
      <w:tr w:rsidR="006E61A8" w:rsidRPr="00971BE9">
        <w:tc>
          <w:tcPr>
            <w:tcW w:w="3585" w:type="dxa"/>
            <w:shd w:val="clear" w:color="auto" w:fill="auto"/>
          </w:tcPr>
          <w:p w:rsidR="006E61A8" w:rsidRPr="00971BE9" w:rsidRDefault="002A0EF2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Job safety analysis</w:t>
            </w:r>
          </w:p>
        </w:tc>
        <w:tc>
          <w:tcPr>
            <w:tcW w:w="4350" w:type="dxa"/>
            <w:shd w:val="clear" w:color="auto" w:fill="auto"/>
          </w:tcPr>
          <w:p w:rsidR="006E61A8" w:rsidRPr="00971BE9" w:rsidRDefault="00D77AC3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Emergency response drills</w:t>
            </w:r>
          </w:p>
        </w:tc>
        <w:tc>
          <w:tcPr>
            <w:tcW w:w="3090" w:type="dxa"/>
            <w:shd w:val="clear" w:color="auto" w:fill="auto"/>
          </w:tcPr>
          <w:p w:rsidR="006E61A8" w:rsidRPr="00971BE9" w:rsidRDefault="005C0C6D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Monthly report preparation</w:t>
            </w:r>
          </w:p>
        </w:tc>
      </w:tr>
      <w:tr w:rsidR="006E61A8" w:rsidRPr="00971BE9">
        <w:tc>
          <w:tcPr>
            <w:tcW w:w="3585" w:type="dxa"/>
            <w:shd w:val="clear" w:color="auto" w:fill="auto"/>
          </w:tcPr>
          <w:p w:rsidR="006E61A8" w:rsidRPr="00971BE9" w:rsidRDefault="00894BF3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Root causes </w:t>
            </w:r>
            <w:r w:rsidR="00AC5A94">
              <w:rPr>
                <w:rFonts w:ascii="Arial" w:hAnsi="Arial" w:cs="Arial"/>
                <w:sz w:val="24"/>
              </w:rPr>
              <w:t>analysis.</w:t>
            </w:r>
          </w:p>
        </w:tc>
        <w:tc>
          <w:tcPr>
            <w:tcW w:w="4350" w:type="dxa"/>
            <w:shd w:val="clear" w:color="auto" w:fill="auto"/>
          </w:tcPr>
          <w:p w:rsidR="006E61A8" w:rsidRPr="00971BE9" w:rsidRDefault="00D77AC3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 w:rsidRPr="00971BE9">
              <w:rPr>
                <w:rFonts w:ascii="Arial" w:hAnsi="Arial" w:cs="Arial"/>
                <w:sz w:val="24"/>
              </w:rPr>
              <w:t>Incident and accident reporting</w:t>
            </w:r>
          </w:p>
        </w:tc>
        <w:tc>
          <w:tcPr>
            <w:tcW w:w="3090" w:type="dxa"/>
            <w:shd w:val="clear" w:color="auto" w:fill="auto"/>
          </w:tcPr>
          <w:p w:rsidR="006E61A8" w:rsidRPr="00971BE9" w:rsidRDefault="004A378B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Visible leadership.</w:t>
            </w:r>
          </w:p>
        </w:tc>
      </w:tr>
    </w:tbl>
    <w:p w:rsidR="006E61A8" w:rsidRPr="00971BE9" w:rsidRDefault="006E61A8">
      <w:pPr>
        <w:rPr>
          <w:rFonts w:ascii="Arial" w:hAnsi="Arial" w:cs="Arial"/>
          <w:sz w:val="24"/>
        </w:rPr>
      </w:pPr>
    </w:p>
    <w:p w:rsidR="00933F48" w:rsidRPr="00971BE9" w:rsidRDefault="006E61A8" w:rsidP="00685A67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971BE9">
        <w:rPr>
          <w:rFonts w:ascii="Arial" w:hAnsi="Arial" w:cs="Arial"/>
          <w:b/>
          <w:bCs/>
          <w:sz w:val="24"/>
        </w:rPr>
        <w:t>IT Skills/Technologies</w:t>
      </w:r>
      <w:r w:rsidRPr="00971BE9">
        <w:rPr>
          <w:rFonts w:ascii="Arial" w:hAnsi="Arial" w:cs="Arial"/>
          <w:sz w:val="24"/>
        </w:rPr>
        <w:t xml:space="preserve">: </w:t>
      </w:r>
      <w:r w:rsidR="002A0EF2" w:rsidRPr="00971BE9">
        <w:rPr>
          <w:rFonts w:ascii="Arial" w:hAnsi="Arial" w:cs="Arial"/>
          <w:sz w:val="24"/>
        </w:rPr>
        <w:t>Advanced command and knowledge of Windows package</w:t>
      </w:r>
      <w:r w:rsidR="00D77AC3" w:rsidRPr="00971BE9">
        <w:rPr>
          <w:rFonts w:ascii="Arial" w:hAnsi="Arial" w:cs="Arial"/>
          <w:sz w:val="24"/>
        </w:rPr>
        <w:t xml:space="preserve"> (</w:t>
      </w:r>
      <w:r w:rsidR="002A0EF2" w:rsidRPr="00971BE9">
        <w:rPr>
          <w:rFonts w:ascii="Arial" w:hAnsi="Arial" w:cs="Arial"/>
          <w:sz w:val="24"/>
        </w:rPr>
        <w:t xml:space="preserve">word, excel and </w:t>
      </w:r>
      <w:r w:rsidR="00D77AC3" w:rsidRPr="00971BE9">
        <w:rPr>
          <w:rFonts w:ascii="Arial" w:hAnsi="Arial" w:cs="Arial"/>
          <w:sz w:val="24"/>
        </w:rPr>
        <w:t>PowerPoint</w:t>
      </w:r>
      <w:r w:rsidR="002A0EF2" w:rsidRPr="00971BE9">
        <w:rPr>
          <w:rFonts w:ascii="Arial" w:hAnsi="Arial" w:cs="Arial"/>
          <w:sz w:val="24"/>
        </w:rPr>
        <w:t>)</w:t>
      </w:r>
    </w:p>
    <w:p w:rsidR="006E61A8" w:rsidRPr="00971BE9" w:rsidRDefault="006E61A8">
      <w:pPr>
        <w:pStyle w:val="Paragraphedeliste1"/>
        <w:widowControl w:val="0"/>
        <w:tabs>
          <w:tab w:val="center" w:pos="5400"/>
          <w:tab w:val="right" w:pos="10440"/>
        </w:tabs>
        <w:ind w:left="0"/>
        <w:rPr>
          <w:rFonts w:ascii="Arial" w:hAnsi="Arial" w:cs="Arial"/>
          <w:szCs w:val="20"/>
        </w:rPr>
      </w:pPr>
    </w:p>
    <w:p w:rsidR="006E61A8" w:rsidRPr="00971BE9" w:rsidRDefault="006E61A8">
      <w:pPr>
        <w:pStyle w:val="Heading1"/>
        <w:rPr>
          <w:rFonts w:ascii="Arial" w:hAnsi="Arial" w:cs="Arial"/>
          <w:sz w:val="12"/>
          <w:szCs w:val="12"/>
        </w:rPr>
      </w:pPr>
      <w:r w:rsidRPr="00971BE9">
        <w:rPr>
          <w:rFonts w:ascii="Arial" w:hAnsi="Arial" w:cs="Arial"/>
          <w:sz w:val="28"/>
          <w:szCs w:val="28"/>
        </w:rPr>
        <w:t>Selected Achievement</w:t>
      </w:r>
      <w:r w:rsidR="00933F48" w:rsidRPr="00971BE9">
        <w:rPr>
          <w:rFonts w:ascii="Arial" w:hAnsi="Arial" w:cs="Arial"/>
          <w:sz w:val="28"/>
          <w:szCs w:val="28"/>
        </w:rPr>
        <w:t>s</w:t>
      </w:r>
      <w:r w:rsidRPr="00971BE9">
        <w:rPr>
          <w:rFonts w:ascii="Arial" w:hAnsi="Arial" w:cs="Arial"/>
          <w:sz w:val="28"/>
          <w:szCs w:val="28"/>
        </w:rPr>
        <w:t xml:space="preserve"> / Projects</w:t>
      </w:r>
    </w:p>
    <w:p w:rsidR="006E61A8" w:rsidRPr="00971BE9" w:rsidRDefault="006E61A8">
      <w:pPr>
        <w:pStyle w:val="BodyText"/>
        <w:autoSpaceDE w:val="0"/>
        <w:rPr>
          <w:rFonts w:ascii="Arial" w:hAnsi="Arial" w:cs="Arial"/>
          <w:bCs/>
          <w:sz w:val="12"/>
          <w:szCs w:val="12"/>
        </w:rPr>
      </w:pPr>
    </w:p>
    <w:p w:rsidR="006E61A8" w:rsidRPr="00971BE9" w:rsidRDefault="00D77AC3" w:rsidP="00D77AC3">
      <w:pPr>
        <w:pStyle w:val="BodyText"/>
        <w:numPr>
          <w:ilvl w:val="0"/>
          <w:numId w:val="9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 xml:space="preserve">03 Million hours without lost time injury at </w:t>
      </w:r>
      <w:r w:rsidR="005F74FA" w:rsidRPr="00971BE9">
        <w:rPr>
          <w:rFonts w:ascii="Arial" w:hAnsi="Arial" w:cs="Arial"/>
          <w:sz w:val="24"/>
        </w:rPr>
        <w:t xml:space="preserve">EPCC2 </w:t>
      </w:r>
      <w:r w:rsidR="005F74FA">
        <w:rPr>
          <w:rFonts w:ascii="Arial" w:hAnsi="Arial" w:cs="Arial"/>
          <w:sz w:val="24"/>
        </w:rPr>
        <w:t xml:space="preserve">TOUAT GAZ </w:t>
      </w:r>
      <w:r w:rsidR="005F74FA" w:rsidRPr="00971BE9">
        <w:rPr>
          <w:rFonts w:ascii="Arial" w:hAnsi="Arial" w:cs="Arial"/>
          <w:sz w:val="24"/>
        </w:rPr>
        <w:t>PROJECT-ADRAR-ALGERIA.</w:t>
      </w:r>
    </w:p>
    <w:p w:rsidR="00D77AC3" w:rsidRPr="00A97919" w:rsidRDefault="00D77AC3" w:rsidP="00A97919">
      <w:pPr>
        <w:pStyle w:val="BodyText"/>
        <w:numPr>
          <w:ilvl w:val="0"/>
          <w:numId w:val="9"/>
        </w:numPr>
        <w:autoSpaceDE w:val="0"/>
        <w:jc w:val="left"/>
        <w:rPr>
          <w:rFonts w:ascii="Arial" w:hAnsi="Arial" w:cs="Arial"/>
          <w:sz w:val="24"/>
        </w:rPr>
      </w:pPr>
      <w:r w:rsidRPr="00A97919">
        <w:rPr>
          <w:rFonts w:ascii="Arial" w:hAnsi="Arial" w:cs="Arial"/>
          <w:sz w:val="24"/>
        </w:rPr>
        <w:t xml:space="preserve">01 Million hours’ accident-free </w:t>
      </w:r>
      <w:r w:rsidR="00A97919" w:rsidRPr="00A97919">
        <w:rPr>
          <w:rFonts w:ascii="Arial" w:hAnsi="Arial" w:cs="Arial"/>
          <w:sz w:val="24"/>
        </w:rPr>
        <w:t xml:space="preserve">period in </w:t>
      </w:r>
      <w:r w:rsidR="005F74FA" w:rsidRPr="00A97919">
        <w:rPr>
          <w:rFonts w:ascii="Arial" w:hAnsi="Arial" w:cs="Arial"/>
          <w:sz w:val="24"/>
        </w:rPr>
        <w:t>AIN SALAH SOUTHERN FIELDS DEVELOPMENT PROJECT. ALGERIA</w:t>
      </w:r>
    </w:p>
    <w:p w:rsidR="00D77AC3" w:rsidRPr="00971BE9" w:rsidRDefault="00D77AC3" w:rsidP="00D77AC3">
      <w:pPr>
        <w:pStyle w:val="BodyText"/>
        <w:numPr>
          <w:ilvl w:val="0"/>
          <w:numId w:val="9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 xml:space="preserve">Excellency certificate awarded from Petrofac HSE manager </w:t>
      </w:r>
      <w:r w:rsidRPr="00971BE9">
        <w:rPr>
          <w:rFonts w:ascii="Arial" w:hAnsi="Arial" w:cs="Arial"/>
          <w:b/>
          <w:bCs/>
          <w:sz w:val="24"/>
        </w:rPr>
        <w:t>Mr. Aquilino G Pitulan JR</w:t>
      </w:r>
      <w:r w:rsidRPr="00971BE9">
        <w:rPr>
          <w:rFonts w:ascii="Arial" w:hAnsi="Arial" w:cs="Arial"/>
          <w:sz w:val="24"/>
        </w:rPr>
        <w:t>.</w:t>
      </w:r>
    </w:p>
    <w:p w:rsidR="00D77AC3" w:rsidRPr="00971BE9" w:rsidRDefault="00D77AC3" w:rsidP="00D77AC3">
      <w:pPr>
        <w:pStyle w:val="BodyText"/>
        <w:numPr>
          <w:ilvl w:val="0"/>
          <w:numId w:val="9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 xml:space="preserve">Excellency certificate awarded from site manager </w:t>
      </w:r>
      <w:r w:rsidRPr="00971BE9">
        <w:rPr>
          <w:rFonts w:ascii="Arial" w:hAnsi="Arial" w:cs="Arial"/>
          <w:b/>
          <w:bCs/>
          <w:sz w:val="24"/>
        </w:rPr>
        <w:t>Mr. Dave Smith</w:t>
      </w:r>
      <w:r w:rsidRPr="00971BE9">
        <w:rPr>
          <w:rFonts w:ascii="Arial" w:hAnsi="Arial" w:cs="Arial"/>
          <w:sz w:val="24"/>
        </w:rPr>
        <w:t xml:space="preserve"> in Ain Salah Gas.</w:t>
      </w:r>
    </w:p>
    <w:p w:rsidR="00D77AC3" w:rsidRPr="00971BE9" w:rsidRDefault="00D77AC3" w:rsidP="00D77AC3">
      <w:pPr>
        <w:pStyle w:val="BodyText"/>
        <w:autoSpaceDE w:val="0"/>
        <w:ind w:left="720"/>
        <w:jc w:val="left"/>
        <w:rPr>
          <w:rFonts w:ascii="Arial" w:hAnsi="Arial" w:cs="Arial"/>
          <w:b/>
          <w:bCs/>
          <w:sz w:val="24"/>
        </w:rPr>
      </w:pPr>
    </w:p>
    <w:p w:rsidR="006E61A8" w:rsidRPr="00971BE9" w:rsidRDefault="006E61A8">
      <w:pPr>
        <w:pStyle w:val="ulli"/>
        <w:spacing w:line="100" w:lineRule="atLeast"/>
        <w:jc w:val="center"/>
        <w:rPr>
          <w:rFonts w:ascii="Arial" w:hAnsi="Arial" w:cs="Arial"/>
          <w:sz w:val="16"/>
          <w:szCs w:val="16"/>
        </w:rPr>
      </w:pPr>
    </w:p>
    <w:p w:rsidR="006E61A8" w:rsidRPr="00971BE9" w:rsidRDefault="002669DE">
      <w:pPr>
        <w:pStyle w:val="Heading1"/>
        <w:rPr>
          <w:rFonts w:ascii="Arial" w:hAnsi="Arial" w:cs="Arial"/>
          <w:szCs w:val="20"/>
        </w:rPr>
      </w:pPr>
      <w:r w:rsidRPr="00971BE9">
        <w:rPr>
          <w:rFonts w:ascii="Arial" w:hAnsi="Arial" w:cs="Arial"/>
          <w:sz w:val="28"/>
          <w:szCs w:val="28"/>
        </w:rPr>
        <w:t>Job</w:t>
      </w:r>
      <w:r w:rsidR="006E61A8" w:rsidRPr="00971BE9">
        <w:rPr>
          <w:rFonts w:ascii="Arial" w:hAnsi="Arial" w:cs="Arial"/>
          <w:sz w:val="28"/>
          <w:szCs w:val="28"/>
        </w:rPr>
        <w:t xml:space="preserve"> Experience</w:t>
      </w:r>
    </w:p>
    <w:p w:rsidR="006E61A8" w:rsidRPr="00971BE9" w:rsidRDefault="006E61A8">
      <w:pPr>
        <w:pStyle w:val="BodyText"/>
        <w:rPr>
          <w:rFonts w:ascii="Arial" w:hAnsi="Arial" w:cs="Arial"/>
          <w:szCs w:val="20"/>
        </w:rPr>
      </w:pPr>
    </w:p>
    <w:p w:rsidR="00723D5E" w:rsidRPr="00971BE9" w:rsidRDefault="00723D5E" w:rsidP="00723D5E">
      <w:pPr>
        <w:tabs>
          <w:tab w:val="right" w:pos="9900"/>
        </w:tabs>
        <w:rPr>
          <w:rFonts w:ascii="Arial" w:hAnsi="Arial" w:cs="Arial"/>
          <w:sz w:val="24"/>
        </w:rPr>
      </w:pPr>
      <w:r w:rsidRPr="00971BE9">
        <w:rPr>
          <w:rFonts w:ascii="Arial" w:hAnsi="Arial" w:cs="Arial"/>
          <w:b/>
          <w:sz w:val="24"/>
          <w:u w:val="single"/>
        </w:rPr>
        <w:t>JGC Company</w:t>
      </w:r>
      <w:r w:rsidRPr="00971BE9">
        <w:rPr>
          <w:rFonts w:ascii="Arial" w:hAnsi="Arial" w:cs="Arial"/>
          <w:sz w:val="24"/>
          <w:u w:val="single"/>
        </w:rPr>
        <w:t xml:space="preserve"> – </w:t>
      </w:r>
      <w:r w:rsidRPr="00971BE9">
        <w:rPr>
          <w:rFonts w:ascii="Arial" w:hAnsi="Arial" w:cs="Arial"/>
          <w:b/>
          <w:bCs/>
          <w:sz w:val="24"/>
          <w:u w:val="single"/>
        </w:rPr>
        <w:t>Senior HSE supervisor</w:t>
      </w:r>
      <w:r w:rsidRPr="00971BE9">
        <w:rPr>
          <w:rFonts w:ascii="Arial" w:hAnsi="Arial" w:cs="Arial"/>
          <w:sz w:val="24"/>
        </w:rPr>
        <w:tab/>
        <w:t>(</w:t>
      </w:r>
      <w:r w:rsidRPr="00971BE9">
        <w:rPr>
          <w:rFonts w:ascii="Arial" w:hAnsi="Arial" w:cs="Arial"/>
          <w:b/>
          <w:bCs/>
          <w:sz w:val="24"/>
        </w:rPr>
        <w:t>Nov 2018- present)</w:t>
      </w:r>
    </w:p>
    <w:p w:rsidR="00723D5E" w:rsidRPr="0071279C" w:rsidRDefault="00723D5E" w:rsidP="00723D5E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  <w:r w:rsidRPr="0071279C">
        <w:rPr>
          <w:rFonts w:ascii="Arial" w:hAnsi="Arial" w:cs="Arial"/>
          <w:sz w:val="24"/>
        </w:rPr>
        <w:t>General Responsibilities</w:t>
      </w:r>
      <w:r w:rsidRPr="0071279C">
        <w:rPr>
          <w:rFonts w:ascii="Arial" w:hAnsi="Arial" w:cs="Arial"/>
          <w:color w:val="000000"/>
          <w:sz w:val="24"/>
        </w:rPr>
        <w:t xml:space="preserve"> in an oil and gas company</w:t>
      </w:r>
    </w:p>
    <w:p w:rsidR="00723D5E" w:rsidRPr="0071279C" w:rsidRDefault="00723D5E" w:rsidP="00723D5E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</w:p>
    <w:p w:rsidR="00723D5E" w:rsidRPr="0071279C" w:rsidRDefault="00723D5E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Perform</w:t>
      </w:r>
      <w:r w:rsidR="007B4B0E">
        <w:rPr>
          <w:rFonts w:ascii="Arial" w:hAnsi="Arial" w:cs="Arial"/>
          <w:color w:val="212121"/>
          <w:sz w:val="24"/>
          <w:lang w:eastAsia="fr-FR"/>
        </w:rPr>
        <w:t xml:space="preserve"> </w:t>
      </w:r>
      <w:r w:rsidRPr="0071279C">
        <w:rPr>
          <w:rFonts w:ascii="Arial" w:hAnsi="Arial" w:cs="Arial"/>
          <w:color w:val="212121"/>
          <w:sz w:val="24"/>
          <w:lang w:eastAsia="fr-FR"/>
        </w:rPr>
        <w:t>audits and inspections to assure HSE compliance with local and corporate regulations and laws.</w:t>
      </w:r>
    </w:p>
    <w:p w:rsidR="00723D5E" w:rsidRPr="0071279C" w:rsidRDefault="00723D5E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Maintain</w:t>
      </w:r>
      <w:r w:rsidR="00802985">
        <w:rPr>
          <w:rFonts w:ascii="Arial" w:hAnsi="Arial" w:cs="Arial"/>
          <w:color w:val="212121"/>
          <w:sz w:val="24"/>
          <w:lang w:eastAsia="fr-FR"/>
        </w:rPr>
        <w:t xml:space="preserve"> </w:t>
      </w:r>
      <w:r w:rsidRPr="0071279C">
        <w:rPr>
          <w:rFonts w:ascii="Arial" w:hAnsi="Arial" w:cs="Arial"/>
          <w:color w:val="212121"/>
          <w:sz w:val="24"/>
          <w:lang w:eastAsia="fr-FR"/>
        </w:rPr>
        <w:t>adequate emergency response for working at height and confined space activities.</w:t>
      </w:r>
    </w:p>
    <w:p w:rsidR="00723D5E" w:rsidRPr="0071279C" w:rsidRDefault="00723D5E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Keep</w:t>
      </w:r>
      <w:r w:rsidR="00802985">
        <w:rPr>
          <w:rFonts w:ascii="Arial" w:hAnsi="Arial" w:cs="Arial"/>
          <w:color w:val="212121"/>
          <w:sz w:val="24"/>
          <w:lang w:eastAsia="fr-FR"/>
        </w:rPr>
        <w:t xml:space="preserve"> </w:t>
      </w:r>
      <w:r w:rsidRPr="0071279C">
        <w:rPr>
          <w:rFonts w:ascii="Arial" w:hAnsi="Arial" w:cs="Arial"/>
          <w:color w:val="212121"/>
          <w:sz w:val="24"/>
          <w:lang w:eastAsia="fr-FR"/>
        </w:rPr>
        <w:t>updates with changes in legislation and target improvement accordingly. </w:t>
      </w:r>
    </w:p>
    <w:p w:rsidR="00723D5E" w:rsidRPr="0071279C" w:rsidRDefault="00802985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Coordinate</w:t>
      </w:r>
      <w:r>
        <w:rPr>
          <w:rFonts w:ascii="Arial" w:hAnsi="Arial" w:cs="Arial"/>
          <w:color w:val="212121"/>
          <w:sz w:val="24"/>
          <w:lang w:eastAsia="fr-FR"/>
        </w:rPr>
        <w:t xml:space="preserve"> </w:t>
      </w:r>
      <w:r w:rsidR="00723D5E" w:rsidRPr="0071279C">
        <w:rPr>
          <w:rFonts w:ascii="Arial" w:hAnsi="Arial" w:cs="Arial"/>
          <w:color w:val="212121"/>
          <w:sz w:val="24"/>
          <w:lang w:eastAsia="fr-FR"/>
        </w:rPr>
        <w:t>between subcontractors in regards of HSE issues.</w:t>
      </w:r>
    </w:p>
    <w:p w:rsidR="00723D5E" w:rsidRPr="0071279C" w:rsidRDefault="009216E5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Prepar</w:t>
      </w:r>
      <w:r w:rsidR="00A944CB">
        <w:rPr>
          <w:rFonts w:ascii="Arial" w:hAnsi="Arial" w:cs="Arial"/>
          <w:color w:val="212121"/>
          <w:sz w:val="24"/>
          <w:lang w:eastAsia="fr-FR"/>
        </w:rPr>
        <w:t xml:space="preserve">e </w:t>
      </w:r>
      <w:r w:rsidRPr="0071279C">
        <w:rPr>
          <w:rFonts w:ascii="Arial" w:hAnsi="Arial" w:cs="Arial"/>
          <w:color w:val="212121"/>
          <w:sz w:val="24"/>
          <w:lang w:eastAsia="fr-FR"/>
        </w:rPr>
        <w:t>HSE</w:t>
      </w:r>
      <w:r w:rsidR="00723D5E" w:rsidRPr="0071279C">
        <w:rPr>
          <w:rFonts w:ascii="Arial" w:hAnsi="Arial" w:cs="Arial"/>
          <w:color w:val="212121"/>
          <w:sz w:val="24"/>
          <w:lang w:eastAsia="fr-FR"/>
        </w:rPr>
        <w:t xml:space="preserve"> meeting.</w:t>
      </w:r>
    </w:p>
    <w:p w:rsidR="00723D5E" w:rsidRPr="0071279C" w:rsidRDefault="00A944CB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>
        <w:rPr>
          <w:rFonts w:ascii="Arial" w:hAnsi="Arial" w:cs="Arial"/>
          <w:color w:val="212121"/>
          <w:sz w:val="24"/>
          <w:lang w:eastAsia="fr-FR"/>
        </w:rPr>
        <w:t>Draft</w:t>
      </w:r>
      <w:r w:rsidR="00723D5E" w:rsidRPr="0071279C">
        <w:rPr>
          <w:rFonts w:ascii="Arial" w:hAnsi="Arial" w:cs="Arial"/>
          <w:color w:val="212121"/>
          <w:sz w:val="24"/>
          <w:lang w:eastAsia="fr-FR"/>
        </w:rPr>
        <w:t xml:space="preserve"> incidents </w:t>
      </w:r>
      <w:r w:rsidR="009216E5" w:rsidRPr="0071279C">
        <w:rPr>
          <w:rFonts w:ascii="Arial" w:hAnsi="Arial" w:cs="Arial"/>
          <w:color w:val="212121"/>
          <w:sz w:val="24"/>
          <w:lang w:eastAsia="fr-FR"/>
        </w:rPr>
        <w:t>report</w:t>
      </w:r>
      <w:r w:rsidR="00723D5E" w:rsidRPr="0071279C">
        <w:rPr>
          <w:rFonts w:ascii="Arial" w:hAnsi="Arial" w:cs="Arial"/>
          <w:color w:val="212121"/>
          <w:sz w:val="24"/>
          <w:lang w:eastAsia="fr-FR"/>
        </w:rPr>
        <w:t xml:space="preserve"> and investigation.</w:t>
      </w:r>
    </w:p>
    <w:p w:rsidR="00723D5E" w:rsidRPr="0071279C" w:rsidRDefault="00A944CB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>
        <w:rPr>
          <w:rFonts w:ascii="Arial" w:hAnsi="Arial" w:cs="Arial"/>
          <w:color w:val="212121"/>
          <w:sz w:val="24"/>
          <w:lang w:eastAsia="fr-FR"/>
        </w:rPr>
        <w:t>Ensure</w:t>
      </w:r>
      <w:r w:rsidR="00000B1D" w:rsidRPr="0071279C">
        <w:rPr>
          <w:rFonts w:ascii="Arial" w:hAnsi="Arial" w:cs="Arial"/>
          <w:color w:val="212121"/>
          <w:sz w:val="24"/>
          <w:lang w:eastAsia="fr-FR"/>
        </w:rPr>
        <w:t xml:space="preserve"> </w:t>
      </w:r>
      <w:r w:rsidR="00723D5E" w:rsidRPr="0071279C">
        <w:rPr>
          <w:rFonts w:ascii="Arial" w:hAnsi="Arial" w:cs="Arial"/>
          <w:color w:val="212121"/>
          <w:sz w:val="24"/>
          <w:lang w:eastAsia="fr-FR"/>
        </w:rPr>
        <w:t>compliance with client’s HSE rules and procedures.</w:t>
      </w:r>
    </w:p>
    <w:p w:rsidR="00723D5E" w:rsidRPr="0071279C" w:rsidRDefault="00723D5E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Review subcontractors’ HSE procedures.</w:t>
      </w:r>
    </w:p>
    <w:p w:rsidR="00723D5E" w:rsidRPr="0071279C" w:rsidRDefault="00723D5E" w:rsidP="00723D5E">
      <w:pPr>
        <w:numPr>
          <w:ilvl w:val="0"/>
          <w:numId w:val="6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71279C">
        <w:rPr>
          <w:rFonts w:ascii="Arial" w:hAnsi="Arial" w:cs="Arial"/>
          <w:color w:val="212121"/>
          <w:sz w:val="24"/>
          <w:lang w:eastAsia="fr-FR"/>
        </w:rPr>
        <w:t>Conduct weekly management walk-through with clients</w:t>
      </w:r>
    </w:p>
    <w:p w:rsidR="00723D5E" w:rsidRPr="00971BE9" w:rsidRDefault="00723D5E" w:rsidP="00723D5E">
      <w:pPr>
        <w:widowControl w:val="0"/>
        <w:tabs>
          <w:tab w:val="right" w:pos="9900"/>
        </w:tabs>
        <w:ind w:left="720"/>
        <w:jc w:val="both"/>
        <w:rPr>
          <w:rFonts w:ascii="Arial" w:hAnsi="Arial" w:cs="Arial"/>
          <w:szCs w:val="20"/>
        </w:rPr>
      </w:pPr>
    </w:p>
    <w:p w:rsidR="00723D5E" w:rsidRPr="00971BE9" w:rsidRDefault="00723D5E" w:rsidP="00723D5E">
      <w:pPr>
        <w:widowControl w:val="0"/>
        <w:tabs>
          <w:tab w:val="right" w:pos="9900"/>
        </w:tabs>
        <w:ind w:left="720"/>
        <w:jc w:val="both"/>
        <w:rPr>
          <w:rFonts w:ascii="Arial" w:hAnsi="Arial" w:cs="Arial"/>
          <w:szCs w:val="20"/>
        </w:rPr>
      </w:pPr>
    </w:p>
    <w:p w:rsidR="006E61A8" w:rsidRPr="00971BE9" w:rsidRDefault="002669DE">
      <w:pPr>
        <w:tabs>
          <w:tab w:val="right" w:pos="9900"/>
        </w:tabs>
        <w:rPr>
          <w:rFonts w:ascii="Arial" w:hAnsi="Arial" w:cs="Arial"/>
          <w:sz w:val="24"/>
        </w:rPr>
      </w:pPr>
      <w:r w:rsidRPr="00971BE9">
        <w:rPr>
          <w:rFonts w:ascii="Arial" w:hAnsi="Arial" w:cs="Arial"/>
          <w:b/>
          <w:sz w:val="24"/>
          <w:u w:val="single"/>
        </w:rPr>
        <w:t>ENGTP-Sonatrach</w:t>
      </w:r>
      <w:r w:rsidR="006E61A8" w:rsidRPr="00971BE9">
        <w:rPr>
          <w:rFonts w:ascii="Arial" w:hAnsi="Arial" w:cs="Arial"/>
          <w:sz w:val="24"/>
          <w:u w:val="single"/>
        </w:rPr>
        <w:t xml:space="preserve"> – </w:t>
      </w:r>
      <w:r w:rsidRPr="00971BE9">
        <w:rPr>
          <w:rFonts w:ascii="Arial" w:hAnsi="Arial" w:cs="Arial"/>
          <w:b/>
          <w:bCs/>
          <w:sz w:val="24"/>
          <w:u w:val="single"/>
        </w:rPr>
        <w:t>HSE</w:t>
      </w:r>
      <w:r w:rsidR="00BF0160">
        <w:rPr>
          <w:rFonts w:ascii="Arial" w:hAnsi="Arial" w:cs="Arial"/>
          <w:b/>
          <w:bCs/>
          <w:sz w:val="24"/>
          <w:u w:val="single"/>
        </w:rPr>
        <w:t xml:space="preserve"> coordinator</w:t>
      </w:r>
      <w:r w:rsidRPr="00971BE9">
        <w:rPr>
          <w:rFonts w:ascii="Arial" w:hAnsi="Arial" w:cs="Arial"/>
          <w:b/>
          <w:bCs/>
          <w:sz w:val="24"/>
          <w:u w:val="single"/>
        </w:rPr>
        <w:t xml:space="preserve"> </w:t>
      </w:r>
      <w:r w:rsidR="00BF0160">
        <w:rPr>
          <w:rFonts w:ascii="Arial" w:hAnsi="Arial" w:cs="Arial"/>
          <w:b/>
          <w:bCs/>
          <w:sz w:val="24"/>
          <w:u w:val="single"/>
        </w:rPr>
        <w:t>/</w:t>
      </w:r>
      <w:r w:rsidRPr="00971BE9">
        <w:rPr>
          <w:rFonts w:ascii="Arial" w:hAnsi="Arial" w:cs="Arial"/>
          <w:b/>
          <w:bCs/>
          <w:sz w:val="24"/>
          <w:u w:val="single"/>
        </w:rPr>
        <w:t>Deputy</w:t>
      </w:r>
      <w:r w:rsidR="005E72DE">
        <w:rPr>
          <w:rFonts w:ascii="Arial" w:hAnsi="Arial" w:cs="Arial"/>
          <w:b/>
          <w:bCs/>
          <w:sz w:val="24"/>
          <w:u w:val="single"/>
        </w:rPr>
        <w:t xml:space="preserve"> HSE </w:t>
      </w:r>
      <w:r w:rsidRPr="00971BE9">
        <w:rPr>
          <w:rFonts w:ascii="Arial" w:hAnsi="Arial" w:cs="Arial"/>
          <w:b/>
          <w:bCs/>
          <w:sz w:val="24"/>
          <w:u w:val="single"/>
        </w:rPr>
        <w:t xml:space="preserve"> </w:t>
      </w:r>
      <w:r w:rsidR="00905E5D" w:rsidRPr="00971BE9">
        <w:rPr>
          <w:rFonts w:ascii="Arial" w:hAnsi="Arial" w:cs="Arial"/>
          <w:b/>
          <w:bCs/>
          <w:sz w:val="24"/>
          <w:u w:val="single"/>
        </w:rPr>
        <w:t>Manager</w:t>
      </w:r>
      <w:r w:rsidR="006E61A8" w:rsidRPr="00971BE9">
        <w:rPr>
          <w:rFonts w:ascii="Arial" w:hAnsi="Arial" w:cs="Arial"/>
          <w:sz w:val="24"/>
        </w:rPr>
        <w:tab/>
        <w:t>(</w:t>
      </w:r>
      <w:r w:rsidR="005F74FA">
        <w:rPr>
          <w:rFonts w:ascii="Arial" w:hAnsi="Arial" w:cs="Arial"/>
          <w:b/>
          <w:bCs/>
          <w:sz w:val="24"/>
        </w:rPr>
        <w:t>Jan 2016</w:t>
      </w:r>
      <w:r w:rsidR="00915306" w:rsidRPr="00971BE9">
        <w:rPr>
          <w:rFonts w:ascii="Arial" w:hAnsi="Arial" w:cs="Arial"/>
          <w:b/>
          <w:bCs/>
          <w:sz w:val="24"/>
        </w:rPr>
        <w:t xml:space="preserve">- </w:t>
      </w:r>
      <w:r w:rsidR="005F74FA" w:rsidRPr="00971BE9">
        <w:rPr>
          <w:rFonts w:ascii="Arial" w:hAnsi="Arial" w:cs="Arial"/>
          <w:b/>
          <w:bCs/>
          <w:sz w:val="24"/>
        </w:rPr>
        <w:t xml:space="preserve">Oct </w:t>
      </w:r>
      <w:r w:rsidR="005F74FA">
        <w:rPr>
          <w:rFonts w:ascii="Arial" w:hAnsi="Arial" w:cs="Arial"/>
          <w:b/>
          <w:bCs/>
          <w:sz w:val="24"/>
        </w:rPr>
        <w:t>2018</w:t>
      </w:r>
      <w:r w:rsidR="006E61A8" w:rsidRPr="00971BE9">
        <w:rPr>
          <w:rFonts w:ascii="Arial" w:hAnsi="Arial" w:cs="Arial"/>
          <w:b/>
          <w:bCs/>
          <w:sz w:val="24"/>
        </w:rPr>
        <w:t>)</w:t>
      </w:r>
    </w:p>
    <w:p w:rsidR="006E61A8" w:rsidRPr="00971BE9" w:rsidRDefault="006E61A8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  <w:r w:rsidRPr="00971BE9">
        <w:rPr>
          <w:rFonts w:ascii="Arial" w:hAnsi="Arial" w:cs="Arial"/>
          <w:sz w:val="24"/>
        </w:rPr>
        <w:t>General Responsibilities</w:t>
      </w:r>
      <w:r w:rsidR="00915306" w:rsidRPr="00971BE9">
        <w:rPr>
          <w:rFonts w:ascii="Arial" w:hAnsi="Arial" w:cs="Arial"/>
          <w:color w:val="000000"/>
          <w:sz w:val="24"/>
        </w:rPr>
        <w:t xml:space="preserve"> in an oil and gas company</w:t>
      </w:r>
    </w:p>
    <w:p w:rsidR="006E61A8" w:rsidRPr="00971BE9" w:rsidRDefault="006E61A8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</w:p>
    <w:p w:rsidR="00CB5A3A" w:rsidRPr="00CB5A3A" w:rsidRDefault="00CB5A3A" w:rsidP="005A3C46">
      <w:pPr>
        <w:pStyle w:val="ListParagraph"/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 w:rsidRPr="00CB5A3A">
        <w:rPr>
          <w:rFonts w:ascii="Arial" w:hAnsi="Arial" w:cs="Arial"/>
          <w:sz w:val="24"/>
        </w:rPr>
        <w:t xml:space="preserve">Fulfilled a key role in Hazards identification by </w:t>
      </w:r>
      <w:r w:rsidR="005A3C46" w:rsidRPr="005A3C46">
        <w:rPr>
          <w:rFonts w:ascii="Arial" w:hAnsi="Arial" w:cs="Arial"/>
          <w:sz w:val="24"/>
        </w:rPr>
        <w:t>risk assessment</w:t>
      </w:r>
      <w:r w:rsidR="005A3C46">
        <w:rPr>
          <w:rFonts w:ascii="Arial" w:hAnsi="Arial" w:cs="Arial"/>
          <w:sz w:val="24"/>
        </w:rPr>
        <w:t xml:space="preserve"> preparation </w:t>
      </w:r>
      <w:r w:rsidR="005A3C46" w:rsidRPr="005A3C46">
        <w:rPr>
          <w:rFonts w:ascii="Arial" w:hAnsi="Arial" w:cs="Arial"/>
          <w:sz w:val="24"/>
        </w:rPr>
        <w:t>and develop new regulations by taking into account the recommendations made.</w:t>
      </w:r>
    </w:p>
    <w:p w:rsidR="006E61A8" w:rsidRPr="00971BE9" w:rsidRDefault="00976E25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Developed</w:t>
      </w:r>
      <w:r w:rsidR="00210C0D">
        <w:rPr>
          <w:rFonts w:ascii="Arial" w:hAnsi="Arial" w:cs="Arial"/>
          <w:sz w:val="24"/>
        </w:rPr>
        <w:t xml:space="preserve"> </w:t>
      </w:r>
      <w:r w:rsidR="00915306" w:rsidRPr="00971BE9">
        <w:rPr>
          <w:rFonts w:ascii="Arial" w:hAnsi="Arial" w:cs="Arial"/>
          <w:sz w:val="24"/>
        </w:rPr>
        <w:t>HSE plans, procedures and annual review</w:t>
      </w:r>
      <w:r w:rsidR="00341A89" w:rsidRPr="00971BE9">
        <w:rPr>
          <w:rFonts w:ascii="Arial" w:hAnsi="Arial" w:cs="Arial"/>
          <w:sz w:val="24"/>
        </w:rPr>
        <w:t>.</w:t>
      </w:r>
    </w:p>
    <w:p w:rsidR="00915306" w:rsidRDefault="004D569D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Designed</w:t>
      </w:r>
      <w:r w:rsidR="00915306" w:rsidRPr="00971BE9">
        <w:rPr>
          <w:rFonts w:ascii="Arial" w:hAnsi="Arial" w:cs="Arial"/>
          <w:sz w:val="24"/>
        </w:rPr>
        <w:t xml:space="preserve"> safe work permit, training and implementing</w:t>
      </w:r>
      <w:r w:rsidR="00341A89" w:rsidRPr="00971BE9">
        <w:rPr>
          <w:rFonts w:ascii="Arial" w:hAnsi="Arial" w:cs="Arial"/>
          <w:sz w:val="24"/>
        </w:rPr>
        <w:t>.</w:t>
      </w:r>
    </w:p>
    <w:p w:rsidR="00DE67AB" w:rsidRDefault="00DE67AB" w:rsidP="00DE67AB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 w:rsidRPr="00DE67AB">
        <w:rPr>
          <w:rFonts w:ascii="Arial" w:hAnsi="Arial" w:cs="Arial"/>
          <w:sz w:val="24"/>
        </w:rPr>
        <w:t>Responsible for ensuring that the comments and safety complaints are being documented and that a strict disciplinary action has been enforced in case there is any violation</w:t>
      </w:r>
      <w:r>
        <w:rPr>
          <w:rFonts w:ascii="Arial" w:hAnsi="Arial" w:cs="Arial"/>
          <w:sz w:val="24"/>
        </w:rPr>
        <w:t>.</w:t>
      </w:r>
    </w:p>
    <w:p w:rsidR="00915306" w:rsidRPr="00971BE9" w:rsidRDefault="00662943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Revamped</w:t>
      </w:r>
      <w:r w:rsidR="00915306" w:rsidRPr="00971BE9">
        <w:rPr>
          <w:rFonts w:ascii="Arial" w:hAnsi="Arial" w:cs="Arial"/>
          <w:sz w:val="24"/>
        </w:rPr>
        <w:t xml:space="preserve"> waste management activities</w:t>
      </w:r>
      <w:r w:rsidR="00341A89" w:rsidRPr="00971BE9">
        <w:rPr>
          <w:rFonts w:ascii="Arial" w:hAnsi="Arial" w:cs="Arial"/>
          <w:sz w:val="24"/>
        </w:rPr>
        <w:t>.</w:t>
      </w:r>
    </w:p>
    <w:p w:rsidR="00341A89" w:rsidRPr="00971BE9" w:rsidRDefault="0014202C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Contributed</w:t>
      </w:r>
      <w:r w:rsidR="00341A89" w:rsidRPr="00971BE9">
        <w:rPr>
          <w:rFonts w:ascii="Arial" w:hAnsi="Arial" w:cs="Arial"/>
          <w:sz w:val="24"/>
        </w:rPr>
        <w:t xml:space="preserve"> </w:t>
      </w:r>
      <w:r w:rsidR="00A924F5">
        <w:rPr>
          <w:rFonts w:ascii="Arial" w:hAnsi="Arial" w:cs="Arial"/>
          <w:sz w:val="24"/>
        </w:rPr>
        <w:t xml:space="preserve">an </w:t>
      </w:r>
      <w:r w:rsidR="00341A89" w:rsidRPr="00971BE9">
        <w:rPr>
          <w:rFonts w:ascii="Arial" w:hAnsi="Arial" w:cs="Arial"/>
          <w:sz w:val="24"/>
        </w:rPr>
        <w:t xml:space="preserve">accurate safety </w:t>
      </w:r>
      <w:r w:rsidR="00317129">
        <w:rPr>
          <w:rFonts w:ascii="Arial" w:hAnsi="Arial" w:cs="Arial"/>
          <w:sz w:val="24"/>
        </w:rPr>
        <w:t xml:space="preserve">statistics </w:t>
      </w:r>
      <w:r w:rsidR="00AF41B0">
        <w:rPr>
          <w:rFonts w:ascii="Arial" w:hAnsi="Arial" w:cs="Arial"/>
          <w:sz w:val="24"/>
        </w:rPr>
        <w:t>and fixed the deviations.</w:t>
      </w:r>
    </w:p>
    <w:p w:rsidR="006E61A8" w:rsidRPr="00971BE9" w:rsidRDefault="006E61A8">
      <w:pPr>
        <w:tabs>
          <w:tab w:val="right" w:pos="9900"/>
        </w:tabs>
        <w:jc w:val="both"/>
        <w:rPr>
          <w:rFonts w:ascii="Arial" w:hAnsi="Arial" w:cs="Arial"/>
          <w:szCs w:val="20"/>
        </w:rPr>
      </w:pPr>
    </w:p>
    <w:p w:rsidR="006E61A8" w:rsidRPr="00971BE9" w:rsidRDefault="00915306" w:rsidP="00915306">
      <w:pPr>
        <w:tabs>
          <w:tab w:val="right" w:pos="9900"/>
        </w:tabs>
        <w:rPr>
          <w:rFonts w:ascii="Arial" w:hAnsi="Arial" w:cs="Arial"/>
          <w:sz w:val="24"/>
        </w:rPr>
      </w:pPr>
      <w:r w:rsidRPr="00971BE9">
        <w:rPr>
          <w:rFonts w:ascii="Arial" w:hAnsi="Arial" w:cs="Arial"/>
          <w:b/>
          <w:sz w:val="24"/>
          <w:u w:val="single"/>
        </w:rPr>
        <w:t>ENGTP-Sonatrach</w:t>
      </w:r>
      <w:r w:rsidR="006E61A8" w:rsidRPr="00971BE9">
        <w:rPr>
          <w:rFonts w:ascii="Arial" w:hAnsi="Arial" w:cs="Arial"/>
          <w:sz w:val="24"/>
          <w:u w:val="single"/>
        </w:rPr>
        <w:t xml:space="preserve"> –</w:t>
      </w:r>
      <w:r w:rsidRPr="00971BE9">
        <w:rPr>
          <w:rFonts w:ascii="Arial" w:hAnsi="Arial" w:cs="Arial"/>
          <w:b/>
          <w:bCs/>
          <w:sz w:val="24"/>
          <w:u w:val="single"/>
        </w:rPr>
        <w:t xml:space="preserve">HSE </w:t>
      </w:r>
      <w:r w:rsidR="00440FB5">
        <w:rPr>
          <w:rFonts w:ascii="Arial" w:hAnsi="Arial" w:cs="Arial"/>
          <w:b/>
          <w:bCs/>
          <w:sz w:val="24"/>
          <w:u w:val="single"/>
        </w:rPr>
        <w:t xml:space="preserve">Engineer </w:t>
      </w:r>
      <w:r w:rsidRPr="00971BE9">
        <w:rPr>
          <w:rFonts w:ascii="Arial" w:hAnsi="Arial" w:cs="Arial"/>
          <w:sz w:val="24"/>
        </w:rPr>
        <w:tab/>
      </w:r>
      <w:r w:rsidR="005F74FA">
        <w:rPr>
          <w:rFonts w:ascii="Arial" w:hAnsi="Arial" w:cs="Arial"/>
          <w:b/>
          <w:bCs/>
          <w:sz w:val="24"/>
        </w:rPr>
        <w:t>(Mar 2012-Dec 2015</w:t>
      </w:r>
      <w:r w:rsidR="006E61A8" w:rsidRPr="00971BE9">
        <w:rPr>
          <w:rFonts w:ascii="Arial" w:hAnsi="Arial" w:cs="Arial"/>
          <w:b/>
          <w:bCs/>
          <w:sz w:val="24"/>
        </w:rPr>
        <w:t>)</w:t>
      </w:r>
    </w:p>
    <w:p w:rsidR="006E61A8" w:rsidRPr="00971BE9" w:rsidRDefault="006E61A8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  <w:r w:rsidRPr="00971BE9">
        <w:rPr>
          <w:rFonts w:ascii="Arial" w:hAnsi="Arial" w:cs="Arial"/>
          <w:sz w:val="24"/>
        </w:rPr>
        <w:t>General Responsibilities</w:t>
      </w:r>
      <w:r w:rsidR="00915306" w:rsidRPr="00971BE9">
        <w:rPr>
          <w:rFonts w:ascii="Arial" w:hAnsi="Arial" w:cs="Arial"/>
          <w:color w:val="000000"/>
          <w:sz w:val="24"/>
        </w:rPr>
        <w:t xml:space="preserve"> in an oil and gas company</w:t>
      </w:r>
    </w:p>
    <w:p w:rsidR="006E61A8" w:rsidRPr="00971BE9" w:rsidRDefault="006E61A8">
      <w:pPr>
        <w:tabs>
          <w:tab w:val="right" w:pos="9900"/>
        </w:tabs>
        <w:jc w:val="both"/>
        <w:rPr>
          <w:rFonts w:ascii="Arial" w:hAnsi="Arial" w:cs="Arial"/>
          <w:color w:val="000000"/>
          <w:sz w:val="24"/>
        </w:rPr>
      </w:pPr>
    </w:p>
    <w:p w:rsidR="006E61A8" w:rsidRPr="00971BE9" w:rsidRDefault="00235CD4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Innovated to provide p</w:t>
      </w:r>
      <w:r w:rsidR="00341A89" w:rsidRPr="00971BE9">
        <w:rPr>
          <w:rFonts w:ascii="Arial" w:hAnsi="Arial" w:cs="Arial"/>
          <w:sz w:val="24"/>
        </w:rPr>
        <w:t>ersonnel with</w:t>
      </w:r>
      <w:r w:rsidR="009F5794">
        <w:rPr>
          <w:rFonts w:ascii="Arial" w:hAnsi="Arial" w:cs="Arial"/>
          <w:sz w:val="24"/>
        </w:rPr>
        <w:t xml:space="preserve"> </w:t>
      </w:r>
      <w:r w:rsidR="006079D8">
        <w:rPr>
          <w:rFonts w:ascii="Arial" w:hAnsi="Arial" w:cs="Arial"/>
          <w:sz w:val="24"/>
        </w:rPr>
        <w:t>health and safety information</w:t>
      </w:r>
      <w:r w:rsidR="00527530">
        <w:rPr>
          <w:rFonts w:ascii="Arial" w:hAnsi="Arial" w:cs="Arial"/>
          <w:sz w:val="24"/>
        </w:rPr>
        <w:t xml:space="preserve"> </w:t>
      </w:r>
      <w:r w:rsidR="00403A14">
        <w:rPr>
          <w:rFonts w:ascii="Arial" w:hAnsi="Arial" w:cs="Arial"/>
          <w:sz w:val="24"/>
        </w:rPr>
        <w:t>through</w:t>
      </w:r>
      <w:r w:rsidR="00527530">
        <w:rPr>
          <w:rFonts w:ascii="Arial" w:hAnsi="Arial" w:cs="Arial"/>
          <w:sz w:val="24"/>
        </w:rPr>
        <w:t xml:space="preserve"> </w:t>
      </w:r>
      <w:r w:rsidR="00905E5D">
        <w:rPr>
          <w:rFonts w:ascii="Arial" w:hAnsi="Arial" w:cs="Arial"/>
          <w:sz w:val="24"/>
        </w:rPr>
        <w:t>trainings.</w:t>
      </w:r>
    </w:p>
    <w:p w:rsidR="006E61A8" w:rsidRPr="00971BE9" w:rsidRDefault="00341A89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>Full involvement and participation in internal HSE related audits with senior management.</w:t>
      </w:r>
    </w:p>
    <w:p w:rsidR="006E61A8" w:rsidRPr="00971BE9" w:rsidRDefault="0020340B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Accelerated</w:t>
      </w:r>
      <w:r w:rsidR="002B74D5">
        <w:rPr>
          <w:rFonts w:ascii="Arial" w:hAnsi="Arial" w:cs="Arial"/>
          <w:sz w:val="24"/>
        </w:rPr>
        <w:t xml:space="preserve"> in</w:t>
      </w:r>
      <w:r w:rsidR="00341A89" w:rsidRPr="00971BE9">
        <w:rPr>
          <w:rFonts w:ascii="Arial" w:hAnsi="Arial" w:cs="Arial"/>
          <w:sz w:val="24"/>
        </w:rPr>
        <w:t xml:space="preserve"> accidents/incidents</w:t>
      </w:r>
      <w:r w:rsidR="002B74D5">
        <w:rPr>
          <w:rFonts w:ascii="Arial" w:hAnsi="Arial" w:cs="Arial"/>
          <w:sz w:val="24"/>
        </w:rPr>
        <w:t xml:space="preserve"> reporting</w:t>
      </w:r>
      <w:r w:rsidR="00341A89" w:rsidRPr="00971BE9">
        <w:rPr>
          <w:rFonts w:ascii="Arial" w:hAnsi="Arial" w:cs="Arial"/>
          <w:sz w:val="24"/>
        </w:rPr>
        <w:t xml:space="preserve"> and near-misses to </w:t>
      </w:r>
      <w:r w:rsidR="001C5A10">
        <w:rPr>
          <w:rFonts w:ascii="Arial" w:hAnsi="Arial" w:cs="Arial"/>
          <w:sz w:val="24"/>
        </w:rPr>
        <w:t xml:space="preserve">launch the </w:t>
      </w:r>
      <w:r w:rsidR="00A10EDE">
        <w:rPr>
          <w:rFonts w:ascii="Arial" w:hAnsi="Arial" w:cs="Arial"/>
          <w:sz w:val="24"/>
        </w:rPr>
        <w:t xml:space="preserve">investigations and </w:t>
      </w:r>
      <w:r w:rsidR="006A4B4B">
        <w:rPr>
          <w:rFonts w:ascii="Arial" w:hAnsi="Arial" w:cs="Arial"/>
          <w:sz w:val="24"/>
        </w:rPr>
        <w:t xml:space="preserve">deliver lesson </w:t>
      </w:r>
      <w:r w:rsidR="00453BBE">
        <w:rPr>
          <w:rFonts w:ascii="Arial" w:hAnsi="Arial" w:cs="Arial"/>
          <w:sz w:val="24"/>
        </w:rPr>
        <w:t>learned.</w:t>
      </w:r>
    </w:p>
    <w:p w:rsidR="00341A89" w:rsidRPr="00971BE9" w:rsidRDefault="006A4B4B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Ensured</w:t>
      </w:r>
      <w:r w:rsidR="00341A89" w:rsidRPr="00971BE9">
        <w:rPr>
          <w:rFonts w:ascii="Arial" w:hAnsi="Arial" w:cs="Arial"/>
          <w:sz w:val="24"/>
        </w:rPr>
        <w:t xml:space="preserve"> liaison with client’s HSE department and representatives.</w:t>
      </w:r>
    </w:p>
    <w:p w:rsidR="00341A89" w:rsidRPr="00971BE9" w:rsidRDefault="00491AE5">
      <w:pPr>
        <w:widowControl w:val="0"/>
        <w:numPr>
          <w:ilvl w:val="0"/>
          <w:numId w:val="6"/>
        </w:numPr>
        <w:tabs>
          <w:tab w:val="right" w:pos="990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Qualified in</w:t>
      </w:r>
      <w:r w:rsidR="00B83079">
        <w:rPr>
          <w:rFonts w:ascii="Arial" w:hAnsi="Arial" w:cs="Arial"/>
          <w:sz w:val="24"/>
        </w:rPr>
        <w:t xml:space="preserve"> </w:t>
      </w:r>
      <w:r w:rsidR="00341A89" w:rsidRPr="00971BE9">
        <w:rPr>
          <w:rFonts w:ascii="Arial" w:hAnsi="Arial" w:cs="Arial"/>
          <w:sz w:val="24"/>
        </w:rPr>
        <w:t>emergency response plans</w:t>
      </w:r>
      <w:r w:rsidR="00B83079">
        <w:rPr>
          <w:rFonts w:ascii="Arial" w:hAnsi="Arial" w:cs="Arial"/>
          <w:sz w:val="24"/>
        </w:rPr>
        <w:t xml:space="preserve"> </w:t>
      </w:r>
      <w:r w:rsidR="00DE67AB">
        <w:rPr>
          <w:rFonts w:ascii="Arial" w:hAnsi="Arial" w:cs="Arial"/>
          <w:sz w:val="24"/>
        </w:rPr>
        <w:t>implementation,</w:t>
      </w:r>
      <w:r w:rsidR="00341A89" w:rsidRPr="00971BE9">
        <w:rPr>
          <w:rFonts w:ascii="Arial" w:hAnsi="Arial" w:cs="Arial"/>
          <w:sz w:val="24"/>
        </w:rPr>
        <w:t xml:space="preserve"> procedures and evacuation drills</w:t>
      </w:r>
      <w:r w:rsidR="00D77898">
        <w:rPr>
          <w:rFonts w:ascii="Arial" w:hAnsi="Arial" w:cs="Arial"/>
          <w:sz w:val="24"/>
        </w:rPr>
        <w:t xml:space="preserve"> </w:t>
      </w:r>
      <w:r w:rsidR="00671980">
        <w:rPr>
          <w:rFonts w:ascii="Arial" w:hAnsi="Arial" w:cs="Arial"/>
          <w:sz w:val="24"/>
        </w:rPr>
        <w:t>to test de readiness.</w:t>
      </w:r>
    </w:p>
    <w:p w:rsidR="006E61A8" w:rsidRPr="00971BE9" w:rsidRDefault="006E61A8">
      <w:pPr>
        <w:pStyle w:val="Paragraphedeliste1"/>
        <w:widowControl w:val="0"/>
        <w:tabs>
          <w:tab w:val="center" w:pos="5400"/>
          <w:tab w:val="right" w:pos="10440"/>
        </w:tabs>
        <w:ind w:left="0"/>
        <w:rPr>
          <w:rFonts w:ascii="Arial" w:hAnsi="Arial" w:cs="Arial"/>
          <w:sz w:val="24"/>
        </w:rPr>
      </w:pPr>
    </w:p>
    <w:p w:rsidR="006E61A8" w:rsidRPr="00971BE9" w:rsidRDefault="006E61A8">
      <w:pPr>
        <w:pStyle w:val="Heading1"/>
        <w:rPr>
          <w:rFonts w:ascii="Arial" w:hAnsi="Arial" w:cs="Arial"/>
          <w:sz w:val="12"/>
          <w:szCs w:val="12"/>
        </w:rPr>
      </w:pPr>
      <w:r w:rsidRPr="00971BE9">
        <w:rPr>
          <w:rFonts w:ascii="Arial" w:hAnsi="Arial" w:cs="Arial"/>
          <w:sz w:val="28"/>
          <w:szCs w:val="28"/>
        </w:rPr>
        <w:t>Education</w:t>
      </w:r>
      <w:r w:rsidR="00341A89" w:rsidRPr="00971BE9">
        <w:rPr>
          <w:rFonts w:ascii="Arial" w:hAnsi="Arial" w:cs="Arial"/>
          <w:sz w:val="28"/>
          <w:szCs w:val="28"/>
        </w:rPr>
        <w:t xml:space="preserve"> &amp; Training</w:t>
      </w:r>
    </w:p>
    <w:p w:rsidR="006E61A8" w:rsidRPr="00971BE9" w:rsidRDefault="006E61A8">
      <w:pPr>
        <w:pStyle w:val="BodyText"/>
        <w:autoSpaceDE w:val="0"/>
        <w:rPr>
          <w:rFonts w:ascii="Arial" w:hAnsi="Arial" w:cs="Arial"/>
          <w:bCs/>
          <w:sz w:val="12"/>
          <w:szCs w:val="12"/>
        </w:rPr>
      </w:pPr>
    </w:p>
    <w:p w:rsidR="00933F48" w:rsidRPr="00971BE9" w:rsidRDefault="00933F48" w:rsidP="00933F48">
      <w:pPr>
        <w:pStyle w:val="BodyText"/>
        <w:numPr>
          <w:ilvl w:val="0"/>
          <w:numId w:val="10"/>
        </w:numPr>
        <w:autoSpaceDE w:val="0"/>
        <w:jc w:val="center"/>
        <w:rPr>
          <w:rFonts w:ascii="Arial" w:hAnsi="Arial" w:cs="Arial"/>
          <w:b/>
          <w:bCs/>
          <w:sz w:val="24"/>
        </w:rPr>
      </w:pPr>
      <w:r w:rsidRPr="00971BE9">
        <w:rPr>
          <w:rFonts w:ascii="Arial" w:hAnsi="Arial" w:cs="Arial"/>
          <w:b/>
          <w:bCs/>
          <w:sz w:val="24"/>
        </w:rPr>
        <w:t>Engineer diploma in Health, Safety and Environment from the National Institute of Industrial Safety.</w:t>
      </w:r>
    </w:p>
    <w:p w:rsidR="00933F48" w:rsidRPr="00971BE9" w:rsidRDefault="00933F48" w:rsidP="00933F48">
      <w:pPr>
        <w:pStyle w:val="BodyText"/>
        <w:autoSpaceDE w:val="0"/>
        <w:ind w:left="720"/>
        <w:jc w:val="center"/>
        <w:rPr>
          <w:rFonts w:ascii="Arial" w:hAnsi="Arial" w:cs="Arial"/>
          <w:b/>
          <w:bCs/>
          <w:sz w:val="24"/>
        </w:rPr>
      </w:pPr>
      <w:r w:rsidRPr="00971BE9">
        <w:rPr>
          <w:rFonts w:ascii="Arial" w:hAnsi="Arial" w:cs="Arial"/>
          <w:b/>
          <w:bCs/>
          <w:sz w:val="24"/>
        </w:rPr>
        <w:t xml:space="preserve">University of Batna- Graduation year: </w:t>
      </w:r>
      <w:r w:rsidR="005C0C6D">
        <w:rPr>
          <w:rFonts w:ascii="Arial" w:hAnsi="Arial" w:cs="Arial"/>
          <w:b/>
          <w:bCs/>
          <w:sz w:val="24"/>
        </w:rPr>
        <w:t>2006-</w:t>
      </w:r>
      <w:r w:rsidRPr="00971BE9">
        <w:rPr>
          <w:rFonts w:ascii="Arial" w:hAnsi="Arial" w:cs="Arial"/>
          <w:b/>
          <w:bCs/>
          <w:sz w:val="24"/>
        </w:rPr>
        <w:t>2011</w:t>
      </w:r>
      <w:r w:rsidR="005C0C6D">
        <w:rPr>
          <w:rFonts w:ascii="Arial" w:hAnsi="Arial" w:cs="Arial"/>
          <w:b/>
          <w:bCs/>
          <w:sz w:val="24"/>
        </w:rPr>
        <w:t>.</w:t>
      </w:r>
    </w:p>
    <w:p w:rsidR="00933F48" w:rsidRPr="00971BE9" w:rsidRDefault="00933F48" w:rsidP="00341A89">
      <w:pPr>
        <w:pStyle w:val="BodyText"/>
        <w:numPr>
          <w:ilvl w:val="0"/>
          <w:numId w:val="10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 xml:space="preserve">Baccalaureate exam in scientific stream in </w:t>
      </w:r>
      <w:r w:rsidRPr="00823D77">
        <w:rPr>
          <w:rFonts w:ascii="Arial" w:hAnsi="Arial" w:cs="Arial"/>
          <w:b/>
          <w:sz w:val="24"/>
        </w:rPr>
        <w:t>2006</w:t>
      </w:r>
      <w:r w:rsidR="005C0C6D">
        <w:rPr>
          <w:rFonts w:ascii="Arial" w:hAnsi="Arial" w:cs="Arial"/>
          <w:b/>
          <w:sz w:val="24"/>
        </w:rPr>
        <w:t>.</w:t>
      </w:r>
    </w:p>
    <w:p w:rsidR="006E61A8" w:rsidRPr="00971BE9" w:rsidRDefault="00341A89" w:rsidP="00341A89">
      <w:pPr>
        <w:pStyle w:val="BodyText"/>
        <w:numPr>
          <w:ilvl w:val="0"/>
          <w:numId w:val="10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>Training programme on Safety Management in cross-country pipeline project</w:t>
      </w:r>
    </w:p>
    <w:p w:rsidR="00933F48" w:rsidRPr="00971BE9" w:rsidRDefault="00933F48" w:rsidP="00933F48">
      <w:pPr>
        <w:pStyle w:val="BodyText"/>
        <w:autoSpaceDE w:val="0"/>
        <w:ind w:left="360"/>
        <w:jc w:val="left"/>
        <w:rPr>
          <w:rFonts w:ascii="Arial" w:hAnsi="Arial" w:cs="Arial"/>
          <w:sz w:val="24"/>
        </w:rPr>
      </w:pPr>
    </w:p>
    <w:p w:rsidR="00341A89" w:rsidRPr="00971BE9" w:rsidRDefault="00341A89" w:rsidP="00341A89">
      <w:pPr>
        <w:pStyle w:val="BodyText"/>
        <w:numPr>
          <w:ilvl w:val="0"/>
          <w:numId w:val="10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>ISO 31000 Risk management</w:t>
      </w:r>
      <w:r w:rsidR="00823D77">
        <w:rPr>
          <w:rFonts w:ascii="Arial" w:hAnsi="Arial" w:cs="Arial"/>
          <w:sz w:val="24"/>
        </w:rPr>
        <w:t xml:space="preserve"> </w:t>
      </w:r>
      <w:r w:rsidR="00823D77" w:rsidRPr="00823D77">
        <w:rPr>
          <w:rFonts w:ascii="Arial" w:hAnsi="Arial" w:cs="Arial"/>
          <w:b/>
          <w:sz w:val="24"/>
        </w:rPr>
        <w:t>2016</w:t>
      </w:r>
      <w:r w:rsidR="005C0C6D">
        <w:rPr>
          <w:rFonts w:ascii="Arial" w:hAnsi="Arial" w:cs="Arial"/>
          <w:b/>
          <w:sz w:val="24"/>
        </w:rPr>
        <w:t>.</w:t>
      </w:r>
    </w:p>
    <w:p w:rsidR="00341A89" w:rsidRPr="00971BE9" w:rsidRDefault="00823D77" w:rsidP="00341A89">
      <w:pPr>
        <w:pStyle w:val="BodyText"/>
        <w:numPr>
          <w:ilvl w:val="0"/>
          <w:numId w:val="10"/>
        </w:numPr>
        <w:autoSpaceDE w:val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First-aid and rescue. </w:t>
      </w:r>
      <w:r w:rsidRPr="00823D77">
        <w:rPr>
          <w:rFonts w:ascii="Arial" w:hAnsi="Arial" w:cs="Arial"/>
          <w:b/>
          <w:sz w:val="24"/>
        </w:rPr>
        <w:t>2017</w:t>
      </w:r>
      <w:r w:rsidR="005C0C6D">
        <w:rPr>
          <w:rFonts w:ascii="Arial" w:hAnsi="Arial" w:cs="Arial"/>
          <w:b/>
          <w:sz w:val="24"/>
        </w:rPr>
        <w:t>.</w:t>
      </w:r>
    </w:p>
    <w:p w:rsidR="00341A89" w:rsidRPr="00971BE9" w:rsidRDefault="00341A89" w:rsidP="00341A89">
      <w:pPr>
        <w:pStyle w:val="BodyText"/>
        <w:numPr>
          <w:ilvl w:val="0"/>
          <w:numId w:val="10"/>
        </w:numPr>
        <w:autoSpaceDE w:val="0"/>
        <w:jc w:val="left"/>
        <w:rPr>
          <w:rFonts w:ascii="Arial" w:hAnsi="Arial" w:cs="Arial"/>
          <w:sz w:val="24"/>
        </w:rPr>
      </w:pPr>
      <w:r w:rsidRPr="00971BE9">
        <w:rPr>
          <w:rFonts w:ascii="Arial" w:hAnsi="Arial" w:cs="Arial"/>
          <w:sz w:val="24"/>
        </w:rPr>
        <w:t>General safety, manual handling, chemica</w:t>
      </w:r>
      <w:r w:rsidR="005C0C6D">
        <w:rPr>
          <w:rFonts w:ascii="Arial" w:hAnsi="Arial" w:cs="Arial"/>
          <w:sz w:val="24"/>
        </w:rPr>
        <w:t>l management and rigging safety</w:t>
      </w:r>
      <w:r w:rsidR="005C0C6D" w:rsidRPr="005C0C6D">
        <w:rPr>
          <w:rFonts w:ascii="Arial" w:hAnsi="Arial" w:cs="Arial"/>
          <w:b/>
          <w:sz w:val="24"/>
        </w:rPr>
        <w:t>2017</w:t>
      </w:r>
      <w:r w:rsidR="005C0C6D">
        <w:rPr>
          <w:rFonts w:ascii="Arial" w:hAnsi="Arial" w:cs="Arial"/>
          <w:b/>
          <w:sz w:val="24"/>
        </w:rPr>
        <w:t>.</w:t>
      </w:r>
    </w:p>
    <w:p w:rsidR="004C3E80" w:rsidRPr="00971BE9" w:rsidRDefault="009216E5" w:rsidP="004C3E80">
      <w:pPr>
        <w:numPr>
          <w:ilvl w:val="0"/>
          <w:numId w:val="10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5F74FA">
        <w:rPr>
          <w:rFonts w:ascii="Arial" w:hAnsi="Arial" w:cs="Arial"/>
          <w:b/>
          <w:bCs/>
          <w:color w:val="212121"/>
          <w:sz w:val="24"/>
          <w:lang w:eastAsia="fr-FR"/>
        </w:rPr>
        <w:t>IOSH</w:t>
      </w:r>
      <w:r w:rsidR="00007FC6" w:rsidRPr="005F74FA">
        <w:rPr>
          <w:rFonts w:ascii="Arial" w:hAnsi="Arial" w:cs="Arial"/>
          <w:b/>
          <w:color w:val="212121"/>
          <w:sz w:val="24"/>
          <w:lang w:eastAsia="fr-FR"/>
        </w:rPr>
        <w:t xml:space="preserve"> managing safely</w:t>
      </w:r>
      <w:r w:rsidR="00007FC6" w:rsidRPr="00971BE9">
        <w:rPr>
          <w:rFonts w:ascii="Arial" w:hAnsi="Arial" w:cs="Arial"/>
          <w:color w:val="212121"/>
          <w:sz w:val="24"/>
          <w:lang w:eastAsia="fr-FR"/>
        </w:rPr>
        <w:t xml:space="preserve"> s3d centre</w:t>
      </w:r>
      <w:r w:rsidR="004C3E80" w:rsidRPr="00971BE9">
        <w:rPr>
          <w:rFonts w:ascii="Arial" w:hAnsi="Arial" w:cs="Arial"/>
          <w:color w:val="212121"/>
          <w:sz w:val="24"/>
          <w:lang w:eastAsia="fr-FR"/>
        </w:rPr>
        <w:t xml:space="preserve"> provider.</w:t>
      </w:r>
      <w:r w:rsidR="004C3E80" w:rsidRPr="00823D77">
        <w:rPr>
          <w:rFonts w:ascii="Arial" w:hAnsi="Arial" w:cs="Arial"/>
          <w:b/>
          <w:color w:val="212121"/>
          <w:sz w:val="24"/>
          <w:lang w:eastAsia="fr-FR"/>
        </w:rPr>
        <w:t>2018</w:t>
      </w:r>
    </w:p>
    <w:p w:rsidR="004C3E80" w:rsidRPr="00971BE9" w:rsidRDefault="004C3E80" w:rsidP="004C3E80">
      <w:pPr>
        <w:numPr>
          <w:ilvl w:val="0"/>
          <w:numId w:val="10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212121"/>
          <w:sz w:val="24"/>
          <w:lang w:eastAsia="fr-FR"/>
        </w:rPr>
      </w:pPr>
      <w:r w:rsidRPr="005F74FA">
        <w:rPr>
          <w:rFonts w:ascii="Arial" w:hAnsi="Arial" w:cs="Arial"/>
          <w:b/>
          <w:bCs/>
          <w:color w:val="212121"/>
          <w:sz w:val="24"/>
          <w:lang w:eastAsia="fr-FR"/>
        </w:rPr>
        <w:t>Nebosh</w:t>
      </w:r>
      <w:r w:rsidRPr="005F74FA">
        <w:rPr>
          <w:rFonts w:ascii="Arial" w:hAnsi="Arial" w:cs="Arial"/>
          <w:b/>
          <w:color w:val="212121"/>
          <w:sz w:val="24"/>
          <w:lang w:eastAsia="fr-FR"/>
        </w:rPr>
        <w:t xml:space="preserve"> IGC Internation</w:t>
      </w:r>
      <w:r w:rsidR="00007FC6" w:rsidRPr="005F74FA">
        <w:rPr>
          <w:rFonts w:ascii="Arial" w:hAnsi="Arial" w:cs="Arial"/>
          <w:b/>
          <w:color w:val="212121"/>
          <w:sz w:val="24"/>
          <w:lang w:eastAsia="fr-FR"/>
        </w:rPr>
        <w:t>al General Certificate</w:t>
      </w:r>
      <w:r w:rsidR="00007FC6" w:rsidRPr="00971BE9">
        <w:rPr>
          <w:rFonts w:ascii="Arial" w:hAnsi="Arial" w:cs="Arial"/>
          <w:color w:val="212121"/>
          <w:sz w:val="24"/>
          <w:lang w:eastAsia="fr-FR"/>
        </w:rPr>
        <w:t>/s3d cent</w:t>
      </w:r>
      <w:r w:rsidRPr="00971BE9">
        <w:rPr>
          <w:rFonts w:ascii="Arial" w:hAnsi="Arial" w:cs="Arial"/>
          <w:color w:val="212121"/>
          <w:sz w:val="24"/>
          <w:lang w:eastAsia="fr-FR"/>
        </w:rPr>
        <w:t>r</w:t>
      </w:r>
      <w:r w:rsidR="00007FC6" w:rsidRPr="00971BE9">
        <w:rPr>
          <w:rFonts w:ascii="Arial" w:hAnsi="Arial" w:cs="Arial"/>
          <w:color w:val="212121"/>
          <w:sz w:val="24"/>
          <w:lang w:eastAsia="fr-FR"/>
        </w:rPr>
        <w:t xml:space="preserve">e </w:t>
      </w:r>
      <w:r w:rsidRPr="00971BE9">
        <w:rPr>
          <w:rFonts w:ascii="Arial" w:hAnsi="Arial" w:cs="Arial"/>
          <w:color w:val="212121"/>
          <w:sz w:val="24"/>
          <w:lang w:eastAsia="fr-FR"/>
        </w:rPr>
        <w:t>provider.</w:t>
      </w:r>
      <w:r w:rsidRPr="00823D77">
        <w:rPr>
          <w:rFonts w:ascii="Arial" w:hAnsi="Arial" w:cs="Arial"/>
          <w:b/>
          <w:color w:val="212121"/>
          <w:sz w:val="24"/>
          <w:lang w:eastAsia="fr-FR"/>
        </w:rPr>
        <w:t>2018</w:t>
      </w:r>
      <w:r w:rsidR="005C0C6D">
        <w:rPr>
          <w:rFonts w:ascii="Arial" w:hAnsi="Arial" w:cs="Arial"/>
          <w:b/>
          <w:color w:val="212121"/>
          <w:sz w:val="24"/>
          <w:lang w:eastAsia="fr-FR"/>
        </w:rPr>
        <w:t>.</w:t>
      </w:r>
    </w:p>
    <w:p w:rsidR="004C3E80" w:rsidRPr="00971BE9" w:rsidRDefault="004C3E80" w:rsidP="004C3E80">
      <w:pPr>
        <w:pStyle w:val="BodyText"/>
        <w:autoSpaceDE w:val="0"/>
        <w:ind w:left="720"/>
        <w:jc w:val="left"/>
        <w:rPr>
          <w:rFonts w:ascii="Arial" w:hAnsi="Arial" w:cs="Arial"/>
          <w:sz w:val="24"/>
        </w:rPr>
      </w:pPr>
    </w:p>
    <w:p w:rsidR="00341A89" w:rsidRPr="00971BE9" w:rsidRDefault="00341A89" w:rsidP="00341A89">
      <w:pPr>
        <w:pStyle w:val="BodyText"/>
        <w:autoSpaceDE w:val="0"/>
        <w:ind w:left="720"/>
        <w:jc w:val="left"/>
        <w:rPr>
          <w:rFonts w:ascii="Arial" w:hAnsi="Arial" w:cs="Arial"/>
          <w:szCs w:val="20"/>
        </w:rPr>
      </w:pPr>
    </w:p>
    <w:p w:rsidR="006E61A8" w:rsidRPr="00971BE9" w:rsidRDefault="006E61A8">
      <w:pPr>
        <w:pStyle w:val="Paragraphedeliste1"/>
        <w:widowControl w:val="0"/>
        <w:tabs>
          <w:tab w:val="center" w:pos="5400"/>
          <w:tab w:val="right" w:pos="10440"/>
        </w:tabs>
        <w:ind w:left="0"/>
        <w:rPr>
          <w:rFonts w:ascii="Arial" w:hAnsi="Arial" w:cs="Arial"/>
          <w:szCs w:val="20"/>
        </w:rPr>
      </w:pPr>
    </w:p>
    <w:p w:rsidR="006E61A8" w:rsidRPr="00971BE9" w:rsidRDefault="00341A89">
      <w:pPr>
        <w:pStyle w:val="Heading1"/>
        <w:rPr>
          <w:rFonts w:ascii="Arial" w:hAnsi="Arial" w:cs="Arial"/>
          <w:sz w:val="12"/>
          <w:szCs w:val="12"/>
        </w:rPr>
      </w:pPr>
      <w:r w:rsidRPr="00971BE9">
        <w:rPr>
          <w:rFonts w:ascii="Arial" w:hAnsi="Arial" w:cs="Arial"/>
          <w:sz w:val="28"/>
          <w:szCs w:val="28"/>
        </w:rPr>
        <w:t>Languages</w:t>
      </w:r>
    </w:p>
    <w:p w:rsidR="00933F48" w:rsidRPr="00971BE9" w:rsidRDefault="00341A89">
      <w:pPr>
        <w:pStyle w:val="BodyText"/>
        <w:autoSpaceDE w:val="0"/>
        <w:rPr>
          <w:rFonts w:ascii="Arial" w:hAnsi="Arial" w:cs="Arial"/>
          <w:b/>
          <w:sz w:val="12"/>
          <w:szCs w:val="12"/>
        </w:rPr>
      </w:pPr>
      <w:r w:rsidRPr="00971BE9">
        <w:rPr>
          <w:rFonts w:ascii="Arial" w:hAnsi="Arial" w:cs="Arial"/>
          <w:b/>
          <w:sz w:val="12"/>
          <w:szCs w:val="12"/>
        </w:rPr>
        <w:t xml:space="preserve">                                                                            </w:t>
      </w:r>
    </w:p>
    <w:p w:rsidR="006E61A8" w:rsidRPr="00971BE9" w:rsidRDefault="00341A89">
      <w:pPr>
        <w:pStyle w:val="BodyText"/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/>
          <w:sz w:val="24"/>
        </w:rPr>
        <w:t>Arabic</w:t>
      </w:r>
      <w:r w:rsidRPr="00971BE9">
        <w:rPr>
          <w:rFonts w:ascii="Arial" w:hAnsi="Arial" w:cs="Arial"/>
          <w:bCs/>
          <w:sz w:val="24"/>
        </w:rPr>
        <w:t>: Native proficiency</w:t>
      </w:r>
    </w:p>
    <w:p w:rsidR="00933F48" w:rsidRPr="00971BE9" w:rsidRDefault="00341A89">
      <w:pPr>
        <w:pStyle w:val="BodyText"/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 xml:space="preserve">                                               </w:t>
      </w:r>
    </w:p>
    <w:p w:rsidR="00341A89" w:rsidRPr="00971BE9" w:rsidRDefault="00933F48">
      <w:pPr>
        <w:pStyle w:val="BodyText"/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/>
          <w:sz w:val="24"/>
        </w:rPr>
        <w:t>French</w:t>
      </w:r>
      <w:r w:rsidRPr="00971BE9">
        <w:rPr>
          <w:rFonts w:ascii="Arial" w:hAnsi="Arial" w:cs="Arial"/>
          <w:bCs/>
          <w:sz w:val="24"/>
        </w:rPr>
        <w:t>: Advanced proficiency</w:t>
      </w:r>
    </w:p>
    <w:p w:rsidR="00933F48" w:rsidRPr="00971BE9" w:rsidRDefault="00933F48" w:rsidP="00933F48">
      <w:pPr>
        <w:pStyle w:val="BodyText"/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 xml:space="preserve">                                                  </w:t>
      </w:r>
    </w:p>
    <w:p w:rsidR="00933F48" w:rsidRPr="00971BE9" w:rsidRDefault="00933F48" w:rsidP="00933F48">
      <w:pPr>
        <w:pStyle w:val="BodyText"/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/>
          <w:sz w:val="24"/>
        </w:rPr>
        <w:t>English</w:t>
      </w:r>
      <w:r w:rsidRPr="00971BE9">
        <w:rPr>
          <w:rFonts w:ascii="Arial" w:hAnsi="Arial" w:cs="Arial"/>
          <w:bCs/>
          <w:sz w:val="24"/>
        </w:rPr>
        <w:t>: Intermediate proficiency</w:t>
      </w:r>
    </w:p>
    <w:p w:rsidR="00933F48" w:rsidRPr="00971BE9" w:rsidRDefault="00933F48" w:rsidP="00933F48">
      <w:pPr>
        <w:pStyle w:val="BodyText"/>
        <w:autoSpaceDE w:val="0"/>
        <w:rPr>
          <w:rFonts w:ascii="Arial" w:hAnsi="Arial" w:cs="Arial"/>
          <w:bCs/>
          <w:sz w:val="24"/>
        </w:rPr>
      </w:pPr>
    </w:p>
    <w:p w:rsidR="00933F48" w:rsidRPr="00971BE9" w:rsidRDefault="00933F48" w:rsidP="00933F48">
      <w:pPr>
        <w:pStyle w:val="Heading1"/>
        <w:rPr>
          <w:rFonts w:ascii="Arial" w:hAnsi="Arial" w:cs="Arial"/>
          <w:sz w:val="12"/>
          <w:szCs w:val="12"/>
        </w:rPr>
      </w:pPr>
      <w:r w:rsidRPr="00971BE9">
        <w:rPr>
          <w:rFonts w:ascii="Arial" w:hAnsi="Arial" w:cs="Arial"/>
          <w:sz w:val="28"/>
          <w:szCs w:val="28"/>
        </w:rPr>
        <w:t xml:space="preserve">Miscellaneous </w:t>
      </w:r>
    </w:p>
    <w:p w:rsidR="00933F48" w:rsidRPr="00971BE9" w:rsidRDefault="00933F48" w:rsidP="00933F48">
      <w:pPr>
        <w:pStyle w:val="BodyText"/>
        <w:numPr>
          <w:ilvl w:val="0"/>
          <w:numId w:val="12"/>
        </w:numPr>
        <w:autoSpaceDE w:val="0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>Driving licence B category</w:t>
      </w:r>
    </w:p>
    <w:p w:rsidR="00933F48" w:rsidRPr="00971BE9" w:rsidRDefault="00933F48" w:rsidP="00933F48">
      <w:pPr>
        <w:pStyle w:val="BodyText"/>
        <w:numPr>
          <w:ilvl w:val="0"/>
          <w:numId w:val="12"/>
        </w:numPr>
        <w:autoSpaceDE w:val="0"/>
        <w:jc w:val="left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>Adaptable and resourceful person</w:t>
      </w:r>
    </w:p>
    <w:p w:rsidR="00933F48" w:rsidRPr="00971BE9" w:rsidRDefault="00933F48" w:rsidP="00933F48">
      <w:pPr>
        <w:pStyle w:val="BodyText"/>
        <w:numPr>
          <w:ilvl w:val="0"/>
          <w:numId w:val="12"/>
        </w:numPr>
        <w:autoSpaceDE w:val="0"/>
        <w:jc w:val="left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>Culturally aware and sharp sense of communication</w:t>
      </w:r>
    </w:p>
    <w:p w:rsidR="00933F48" w:rsidRPr="00971BE9" w:rsidRDefault="00933F48" w:rsidP="00933F48">
      <w:pPr>
        <w:pStyle w:val="BodyText"/>
        <w:numPr>
          <w:ilvl w:val="0"/>
          <w:numId w:val="12"/>
        </w:numPr>
        <w:autoSpaceDE w:val="0"/>
        <w:jc w:val="left"/>
        <w:rPr>
          <w:rFonts w:ascii="Arial" w:hAnsi="Arial" w:cs="Arial"/>
          <w:bCs/>
          <w:sz w:val="24"/>
        </w:rPr>
      </w:pPr>
      <w:r w:rsidRPr="00971BE9">
        <w:rPr>
          <w:rFonts w:ascii="Arial" w:hAnsi="Arial" w:cs="Arial"/>
          <w:bCs/>
          <w:sz w:val="24"/>
        </w:rPr>
        <w:t>Physically fit and hard-working person.</w:t>
      </w:r>
    </w:p>
    <w:p w:rsidR="006E61A8" w:rsidRPr="00971BE9" w:rsidRDefault="006E61A8">
      <w:pPr>
        <w:pStyle w:val="BodyText"/>
        <w:autoSpaceDE w:val="0"/>
        <w:jc w:val="center"/>
        <w:rPr>
          <w:rFonts w:ascii="Arial" w:hAnsi="Arial" w:cs="Arial"/>
        </w:rPr>
      </w:pPr>
    </w:p>
    <w:sectPr w:rsidR="006E61A8" w:rsidRPr="00971BE9" w:rsidSect="002E5160">
      <w:pgSz w:w="12240" w:h="15840"/>
      <w:pgMar w:top="360" w:right="525" w:bottom="360" w:left="51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Century Gothic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font52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StyleStyle3Complex11p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color w:val="0000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2"/>
        <w:szCs w:val="22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  <w:sz w:val="22"/>
        <w:szCs w:val="22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  <w:sz w:val="22"/>
        <w:szCs w:val="22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Book Antiqua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Book Antiqua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Book Antiqua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Book Antiqua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Book Antiqua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Book Antiqua" w:hint="default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n-US" w:eastAsia="ar-SA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2FD0B44"/>
    <w:multiLevelType w:val="hybridMultilevel"/>
    <w:tmpl w:val="E1E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24488"/>
    <w:multiLevelType w:val="hybridMultilevel"/>
    <w:tmpl w:val="B5CE1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63A2E"/>
    <w:multiLevelType w:val="hybridMultilevel"/>
    <w:tmpl w:val="6F22CBF2"/>
    <w:lvl w:ilvl="0" w:tplc="040C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B"/>
    <w:rsid w:val="00000B1D"/>
    <w:rsid w:val="000042F6"/>
    <w:rsid w:val="00007FC6"/>
    <w:rsid w:val="0003421B"/>
    <w:rsid w:val="000B6471"/>
    <w:rsid w:val="000E674E"/>
    <w:rsid w:val="000E7083"/>
    <w:rsid w:val="00135DAE"/>
    <w:rsid w:val="00140DD0"/>
    <w:rsid w:val="0014202C"/>
    <w:rsid w:val="0015088E"/>
    <w:rsid w:val="00171C17"/>
    <w:rsid w:val="001C5A10"/>
    <w:rsid w:val="001C782E"/>
    <w:rsid w:val="001D1E95"/>
    <w:rsid w:val="001E28EB"/>
    <w:rsid w:val="0020340B"/>
    <w:rsid w:val="00210C0D"/>
    <w:rsid w:val="00212792"/>
    <w:rsid w:val="00235CD4"/>
    <w:rsid w:val="002669DE"/>
    <w:rsid w:val="002814C1"/>
    <w:rsid w:val="002A0EF2"/>
    <w:rsid w:val="002B74D5"/>
    <w:rsid w:val="002D37E4"/>
    <w:rsid w:val="002E245D"/>
    <w:rsid w:val="002E5160"/>
    <w:rsid w:val="00302BAC"/>
    <w:rsid w:val="00306AB7"/>
    <w:rsid w:val="00317129"/>
    <w:rsid w:val="00340037"/>
    <w:rsid w:val="00341A89"/>
    <w:rsid w:val="003A656B"/>
    <w:rsid w:val="003F322B"/>
    <w:rsid w:val="00403A14"/>
    <w:rsid w:val="00440FB5"/>
    <w:rsid w:val="00453BBE"/>
    <w:rsid w:val="0048460F"/>
    <w:rsid w:val="00486BD9"/>
    <w:rsid w:val="00491AE5"/>
    <w:rsid w:val="00492B98"/>
    <w:rsid w:val="004A378B"/>
    <w:rsid w:val="004A77CA"/>
    <w:rsid w:val="004C3E80"/>
    <w:rsid w:val="004D0DD4"/>
    <w:rsid w:val="004D569D"/>
    <w:rsid w:val="00527530"/>
    <w:rsid w:val="005A3C46"/>
    <w:rsid w:val="005C0C6D"/>
    <w:rsid w:val="005E1D16"/>
    <w:rsid w:val="005E3B41"/>
    <w:rsid w:val="005E72DE"/>
    <w:rsid w:val="005F74FA"/>
    <w:rsid w:val="006079D8"/>
    <w:rsid w:val="00662505"/>
    <w:rsid w:val="00662943"/>
    <w:rsid w:val="00671980"/>
    <w:rsid w:val="00685A67"/>
    <w:rsid w:val="006A4B4B"/>
    <w:rsid w:val="006C1C09"/>
    <w:rsid w:val="006C60AE"/>
    <w:rsid w:val="006D3AD7"/>
    <w:rsid w:val="006D3EFB"/>
    <w:rsid w:val="006E61A8"/>
    <w:rsid w:val="006F2257"/>
    <w:rsid w:val="0071279C"/>
    <w:rsid w:val="00713F5D"/>
    <w:rsid w:val="00723D5E"/>
    <w:rsid w:val="00735843"/>
    <w:rsid w:val="007559C1"/>
    <w:rsid w:val="00790C01"/>
    <w:rsid w:val="007B3407"/>
    <w:rsid w:val="007B4B0E"/>
    <w:rsid w:val="00802985"/>
    <w:rsid w:val="00814797"/>
    <w:rsid w:val="00823D77"/>
    <w:rsid w:val="00854DD6"/>
    <w:rsid w:val="00862EA1"/>
    <w:rsid w:val="00890121"/>
    <w:rsid w:val="00894BF3"/>
    <w:rsid w:val="00905E5D"/>
    <w:rsid w:val="00915306"/>
    <w:rsid w:val="009216E5"/>
    <w:rsid w:val="00933F48"/>
    <w:rsid w:val="00942717"/>
    <w:rsid w:val="009439C8"/>
    <w:rsid w:val="00947D9C"/>
    <w:rsid w:val="00971BE9"/>
    <w:rsid w:val="00974253"/>
    <w:rsid w:val="00976E25"/>
    <w:rsid w:val="009F5794"/>
    <w:rsid w:val="00A10EDE"/>
    <w:rsid w:val="00A16ED9"/>
    <w:rsid w:val="00A2693B"/>
    <w:rsid w:val="00A50EF2"/>
    <w:rsid w:val="00A924F5"/>
    <w:rsid w:val="00A944CB"/>
    <w:rsid w:val="00A97919"/>
    <w:rsid w:val="00AC5A94"/>
    <w:rsid w:val="00AF41B0"/>
    <w:rsid w:val="00B03A70"/>
    <w:rsid w:val="00B13CB4"/>
    <w:rsid w:val="00B83079"/>
    <w:rsid w:val="00B87CB5"/>
    <w:rsid w:val="00BB2D52"/>
    <w:rsid w:val="00BF0160"/>
    <w:rsid w:val="00C00675"/>
    <w:rsid w:val="00C07DD6"/>
    <w:rsid w:val="00C56FE9"/>
    <w:rsid w:val="00CB42A0"/>
    <w:rsid w:val="00CB5A3A"/>
    <w:rsid w:val="00CC358D"/>
    <w:rsid w:val="00D20970"/>
    <w:rsid w:val="00D753F2"/>
    <w:rsid w:val="00D77898"/>
    <w:rsid w:val="00D77AC3"/>
    <w:rsid w:val="00D80050"/>
    <w:rsid w:val="00D97A9A"/>
    <w:rsid w:val="00DE67AB"/>
    <w:rsid w:val="00E10B20"/>
    <w:rsid w:val="00EF2CCB"/>
    <w:rsid w:val="00F4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ABF0BF"/>
  <w15:docId w15:val="{EDCA2807-1896-2E43-B510-316E497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160"/>
    <w:pPr>
      <w:suppressAutoHyphens/>
    </w:pPr>
    <w:rPr>
      <w:rFonts w:ascii="Book Antiqua" w:hAnsi="Book Antiqua" w:cs="Book Antiqua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2E5160"/>
    <w:pPr>
      <w:keepNext/>
      <w:numPr>
        <w:numId w:val="1"/>
      </w:numPr>
      <w:pBdr>
        <w:top w:val="single" w:sz="4" w:space="1" w:color="000000"/>
        <w:bottom w:val="single" w:sz="8" w:space="1" w:color="000000"/>
      </w:pBdr>
      <w:jc w:val="center"/>
      <w:outlineLvl w:val="0"/>
    </w:pPr>
    <w:rPr>
      <w:b/>
      <w:bCs/>
      <w:smallCaps/>
      <w:spacing w:val="30"/>
    </w:rPr>
  </w:style>
  <w:style w:type="paragraph" w:styleId="Heading2">
    <w:name w:val="heading 2"/>
    <w:basedOn w:val="Normal"/>
    <w:next w:val="Normal"/>
    <w:qFormat/>
    <w:rsid w:val="002E5160"/>
    <w:pPr>
      <w:keepNext/>
      <w:numPr>
        <w:ilvl w:val="1"/>
        <w:numId w:val="1"/>
      </w:numPr>
      <w:tabs>
        <w:tab w:val="right" w:pos="936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2E5160"/>
    <w:pPr>
      <w:keepNext/>
      <w:numPr>
        <w:ilvl w:val="2"/>
        <w:numId w:val="1"/>
      </w:numPr>
      <w:pBdr>
        <w:top w:val="single" w:sz="4" w:space="1" w:color="000000"/>
        <w:bottom w:val="single" w:sz="8" w:space="1" w:color="000000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4">
    <w:name w:val="heading 4"/>
    <w:basedOn w:val="Normal"/>
    <w:next w:val="Normal"/>
    <w:qFormat/>
    <w:rsid w:val="002E5160"/>
    <w:pPr>
      <w:keepNext/>
      <w:numPr>
        <w:ilvl w:val="3"/>
        <w:numId w:val="1"/>
      </w:numPr>
      <w:pBdr>
        <w:bottom w:val="single" w:sz="1" w:space="1" w:color="000000"/>
      </w:pBdr>
      <w:jc w:val="center"/>
      <w:outlineLvl w:val="3"/>
    </w:pPr>
    <w:rPr>
      <w:b/>
      <w:bCs/>
      <w:smallCaps/>
      <w:spacing w:val="20"/>
      <w:sz w:val="24"/>
    </w:rPr>
  </w:style>
  <w:style w:type="paragraph" w:styleId="Heading5">
    <w:name w:val="heading 5"/>
    <w:basedOn w:val="Normal"/>
    <w:next w:val="Normal"/>
    <w:qFormat/>
    <w:rsid w:val="002E5160"/>
    <w:pPr>
      <w:keepNext/>
      <w:numPr>
        <w:ilvl w:val="4"/>
        <w:numId w:val="1"/>
      </w:numPr>
      <w:jc w:val="center"/>
      <w:outlineLvl w:val="4"/>
    </w:pPr>
    <w:rPr>
      <w:rFonts w:ascii="Californian FB" w:hAnsi="Californian FB" w:cs="Californian FB"/>
      <w:b/>
      <w:bCs/>
      <w:sz w:val="28"/>
    </w:rPr>
  </w:style>
  <w:style w:type="paragraph" w:styleId="Heading6">
    <w:name w:val="heading 6"/>
    <w:basedOn w:val="Normal"/>
    <w:next w:val="Normal"/>
    <w:qFormat/>
    <w:rsid w:val="002E5160"/>
    <w:pPr>
      <w:numPr>
        <w:ilvl w:val="5"/>
        <w:numId w:val="1"/>
      </w:numPr>
      <w:spacing w:before="240" w:after="60"/>
      <w:outlineLvl w:val="5"/>
    </w:pPr>
    <w:rPr>
      <w:rFonts w:ascii="Cambria" w:hAnsi="Cambria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E5160"/>
    <w:pPr>
      <w:numPr>
        <w:ilvl w:val="6"/>
        <w:numId w:val="1"/>
      </w:numPr>
      <w:spacing w:before="240" w:after="60"/>
      <w:outlineLvl w:val="6"/>
    </w:pPr>
    <w:rPr>
      <w:rFonts w:ascii="Cambria" w:hAnsi="Cambria" w:cs="Times New Roman"/>
      <w:sz w:val="24"/>
    </w:rPr>
  </w:style>
  <w:style w:type="paragraph" w:styleId="Heading9">
    <w:name w:val="heading 9"/>
    <w:basedOn w:val="Normal"/>
    <w:next w:val="Normal"/>
    <w:qFormat/>
    <w:rsid w:val="002E5160"/>
    <w:pPr>
      <w:keepNext/>
      <w:numPr>
        <w:ilvl w:val="8"/>
        <w:numId w:val="1"/>
      </w:numPr>
      <w:tabs>
        <w:tab w:val="right" w:pos="9360"/>
      </w:tabs>
      <w:outlineLvl w:val="8"/>
    </w:pPr>
    <w:rPr>
      <w:rFonts w:ascii="CG Omega" w:hAnsi="CG Omega" w:cs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E5160"/>
    <w:rPr>
      <w:rFonts w:ascii="Wingdings" w:hAnsi="Wingdings" w:cs="Wingdings"/>
    </w:rPr>
  </w:style>
  <w:style w:type="character" w:customStyle="1" w:styleId="WW8Num1z1">
    <w:name w:val="WW8Num1z1"/>
    <w:rsid w:val="002E5160"/>
  </w:style>
  <w:style w:type="character" w:customStyle="1" w:styleId="WW8Num1z2">
    <w:name w:val="WW8Num1z2"/>
    <w:rsid w:val="002E5160"/>
  </w:style>
  <w:style w:type="character" w:customStyle="1" w:styleId="WW8Num1z3">
    <w:name w:val="WW8Num1z3"/>
    <w:rsid w:val="002E5160"/>
  </w:style>
  <w:style w:type="character" w:customStyle="1" w:styleId="WW8Num1z4">
    <w:name w:val="WW8Num1z4"/>
    <w:rsid w:val="002E5160"/>
  </w:style>
  <w:style w:type="character" w:customStyle="1" w:styleId="WW8Num1z5">
    <w:name w:val="WW8Num1z5"/>
    <w:rsid w:val="002E5160"/>
  </w:style>
  <w:style w:type="character" w:customStyle="1" w:styleId="WW8Num1z6">
    <w:name w:val="WW8Num1z6"/>
    <w:rsid w:val="002E5160"/>
  </w:style>
  <w:style w:type="character" w:customStyle="1" w:styleId="WW8Num1z7">
    <w:name w:val="WW8Num1z7"/>
    <w:rsid w:val="002E5160"/>
  </w:style>
  <w:style w:type="character" w:customStyle="1" w:styleId="WW8Num1z8">
    <w:name w:val="WW8Num1z8"/>
    <w:rsid w:val="002E5160"/>
  </w:style>
  <w:style w:type="character" w:customStyle="1" w:styleId="WW8Num2z0">
    <w:name w:val="WW8Num2z0"/>
    <w:rsid w:val="002E5160"/>
    <w:rPr>
      <w:rFonts w:ascii="Wingdings" w:hAnsi="Wingdings" w:cs="Wingdings" w:hint="default"/>
    </w:rPr>
  </w:style>
  <w:style w:type="character" w:customStyle="1" w:styleId="WW8Num3z0">
    <w:name w:val="WW8Num3z0"/>
    <w:rsid w:val="002E5160"/>
    <w:rPr>
      <w:rFonts w:ascii="Symbol" w:hAnsi="Symbol" w:cs="Symbol" w:hint="default"/>
    </w:rPr>
  </w:style>
  <w:style w:type="character" w:customStyle="1" w:styleId="WW8Num4z0">
    <w:name w:val="WW8Num4z0"/>
    <w:rsid w:val="002E5160"/>
    <w:rPr>
      <w:rFonts w:ascii="Wingdings" w:hAnsi="Wingdings" w:cs="Wingdings" w:hint="default"/>
      <w:color w:val="000000"/>
    </w:rPr>
  </w:style>
  <w:style w:type="character" w:customStyle="1" w:styleId="WW8Num5z0">
    <w:name w:val="WW8Num5z0"/>
    <w:rsid w:val="002E5160"/>
    <w:rPr>
      <w:rFonts w:ascii="Symbol" w:hAnsi="Symbol" w:cs="Symbol" w:hint="default"/>
    </w:rPr>
  </w:style>
  <w:style w:type="character" w:customStyle="1" w:styleId="WW8Num6z0">
    <w:name w:val="WW8Num6z0"/>
    <w:rsid w:val="002E5160"/>
    <w:rPr>
      <w:rFonts w:ascii="Wingdings" w:hAnsi="Wingdings" w:cs="Wingdings" w:hint="default"/>
      <w:sz w:val="22"/>
      <w:szCs w:val="22"/>
      <w:lang w:val="en-GB"/>
    </w:rPr>
  </w:style>
  <w:style w:type="character" w:customStyle="1" w:styleId="WW8Num6z1">
    <w:name w:val="WW8Num6z1"/>
    <w:rsid w:val="002E5160"/>
    <w:rPr>
      <w:rFonts w:ascii="Courier New" w:hAnsi="Courier New" w:cs="Courier New" w:hint="default"/>
    </w:rPr>
  </w:style>
  <w:style w:type="character" w:customStyle="1" w:styleId="WW8Num7z0">
    <w:name w:val="WW8Num7z0"/>
    <w:rsid w:val="002E5160"/>
    <w:rPr>
      <w:rFonts w:ascii="Symbol" w:hAnsi="Symbol" w:cs="Symbol" w:hint="default"/>
      <w:lang w:val="en-US"/>
    </w:rPr>
  </w:style>
  <w:style w:type="character" w:customStyle="1" w:styleId="WW8Num7z1">
    <w:name w:val="WW8Num7z1"/>
    <w:rsid w:val="002E5160"/>
    <w:rPr>
      <w:rFonts w:ascii="Courier New" w:hAnsi="Courier New" w:cs="Book Antiqua" w:hint="default"/>
    </w:rPr>
  </w:style>
  <w:style w:type="character" w:customStyle="1" w:styleId="WW8Num8z0">
    <w:name w:val="WW8Num8z0"/>
    <w:rsid w:val="002E5160"/>
    <w:rPr>
      <w:rFonts w:ascii="Wingdings" w:hAnsi="Wingdings" w:cs="Wingdings" w:hint="default"/>
      <w:sz w:val="20"/>
      <w:szCs w:val="20"/>
      <w:lang w:val="en-US" w:eastAsia="ar-SA" w:bidi="ar-SA"/>
    </w:rPr>
  </w:style>
  <w:style w:type="character" w:customStyle="1" w:styleId="WW8Num8z1">
    <w:name w:val="WW8Num8z1"/>
    <w:rsid w:val="002E5160"/>
    <w:rPr>
      <w:rFonts w:ascii="Courier New" w:hAnsi="Courier New" w:cs="Courier New" w:hint="default"/>
    </w:rPr>
  </w:style>
  <w:style w:type="character" w:customStyle="1" w:styleId="WW8Num8z3">
    <w:name w:val="WW8Num8z3"/>
    <w:rsid w:val="002E5160"/>
    <w:rPr>
      <w:rFonts w:ascii="Symbol" w:hAnsi="Symbol" w:cs="Symbol" w:hint="default"/>
    </w:rPr>
  </w:style>
  <w:style w:type="character" w:customStyle="1" w:styleId="WW8Num9z0">
    <w:name w:val="WW8Num9z0"/>
    <w:rsid w:val="002E5160"/>
    <w:rPr>
      <w:rFonts w:ascii="Wingdings" w:hAnsi="Wingdings" w:cs="Wingdings" w:hint="default"/>
      <w:sz w:val="22"/>
      <w:szCs w:val="22"/>
      <w:lang w:val="en-GB"/>
    </w:rPr>
  </w:style>
  <w:style w:type="character" w:customStyle="1" w:styleId="WW8Num9z1">
    <w:name w:val="WW8Num9z1"/>
    <w:rsid w:val="002E5160"/>
    <w:rPr>
      <w:rFonts w:ascii="Courier New" w:hAnsi="Courier New" w:cs="Arial" w:hint="default"/>
    </w:rPr>
  </w:style>
  <w:style w:type="character" w:customStyle="1" w:styleId="WW8Num9z3">
    <w:name w:val="WW8Num9z3"/>
    <w:rsid w:val="002E5160"/>
    <w:rPr>
      <w:rFonts w:ascii="Symbol" w:hAnsi="Symbol" w:cs="Symbol" w:hint="default"/>
    </w:rPr>
  </w:style>
  <w:style w:type="character" w:customStyle="1" w:styleId="WW8Num6z3">
    <w:name w:val="WW8Num6z3"/>
    <w:rsid w:val="002E5160"/>
    <w:rPr>
      <w:rFonts w:ascii="Symbol" w:hAnsi="Symbol" w:cs="Symbol" w:hint="default"/>
    </w:rPr>
  </w:style>
  <w:style w:type="character" w:customStyle="1" w:styleId="WW8Num10z0">
    <w:name w:val="WW8Num10z0"/>
    <w:rsid w:val="002E5160"/>
    <w:rPr>
      <w:rFonts w:ascii="Wingdings" w:hAnsi="Wingdings" w:cs="Wingdings" w:hint="default"/>
      <w:lang w:val="en-US"/>
    </w:rPr>
  </w:style>
  <w:style w:type="character" w:customStyle="1" w:styleId="WW8Num10z1">
    <w:name w:val="WW8Num10z1"/>
    <w:rsid w:val="002E5160"/>
    <w:rPr>
      <w:rFonts w:ascii="Courier New" w:hAnsi="Courier New" w:cs="Courier New"/>
      <w:color w:val="00000A"/>
    </w:rPr>
  </w:style>
  <w:style w:type="character" w:customStyle="1" w:styleId="WW8Num10z3">
    <w:name w:val="WW8Num10z3"/>
    <w:rsid w:val="002E5160"/>
    <w:rPr>
      <w:rFonts w:ascii="Symbol" w:hAnsi="Symbol" w:cs="Symbol"/>
    </w:rPr>
  </w:style>
  <w:style w:type="character" w:customStyle="1" w:styleId="WW8Num10z2">
    <w:name w:val="WW8Num10z2"/>
    <w:rsid w:val="002E5160"/>
    <w:rPr>
      <w:rFonts w:ascii="Wingdings" w:hAnsi="Wingdings" w:cs="Wingdings"/>
    </w:rPr>
  </w:style>
  <w:style w:type="character" w:customStyle="1" w:styleId="WW8Num11z0">
    <w:name w:val="WW8Num11z0"/>
    <w:rsid w:val="002E5160"/>
    <w:rPr>
      <w:rFonts w:ascii="Symbol" w:hAnsi="Symbol" w:cs="Symbol" w:hint="default"/>
      <w:color w:val="auto"/>
      <w:lang w:val="en-GB"/>
    </w:rPr>
  </w:style>
  <w:style w:type="character" w:customStyle="1" w:styleId="WW8Num11z1">
    <w:name w:val="WW8Num11z1"/>
    <w:rsid w:val="002E5160"/>
    <w:rPr>
      <w:rFonts w:ascii="Courier New" w:hAnsi="Courier New" w:cs="Book Antiqua" w:hint="default"/>
    </w:rPr>
  </w:style>
  <w:style w:type="character" w:customStyle="1" w:styleId="WW8Num11z3">
    <w:name w:val="WW8Num11z3"/>
    <w:rsid w:val="002E5160"/>
    <w:rPr>
      <w:rFonts w:ascii="Symbol" w:hAnsi="Symbol" w:cs="Symbol" w:hint="default"/>
    </w:rPr>
  </w:style>
  <w:style w:type="character" w:customStyle="1" w:styleId="WW8Num12z0">
    <w:name w:val="WW8Num12z0"/>
    <w:rsid w:val="002E5160"/>
    <w:rPr>
      <w:rFonts w:ascii="Wingdings" w:hAnsi="Wingdings" w:cs="Wingdings" w:hint="default"/>
      <w:lang w:val="en-US"/>
    </w:rPr>
  </w:style>
  <w:style w:type="character" w:customStyle="1" w:styleId="WW8Num12z1">
    <w:name w:val="WW8Num12z1"/>
    <w:rsid w:val="002E5160"/>
    <w:rPr>
      <w:rFonts w:ascii="Courier New" w:hAnsi="Courier New" w:cs="Courier New"/>
      <w:color w:val="00000A"/>
    </w:rPr>
  </w:style>
  <w:style w:type="character" w:customStyle="1" w:styleId="WW8Num12z2">
    <w:name w:val="WW8Num12z2"/>
    <w:rsid w:val="002E5160"/>
    <w:rPr>
      <w:rFonts w:ascii="Wingdings" w:hAnsi="Wingdings" w:cs="Wingdings"/>
    </w:rPr>
  </w:style>
  <w:style w:type="character" w:customStyle="1" w:styleId="WW8Num13z0">
    <w:name w:val="WW8Num13z0"/>
    <w:rsid w:val="002E5160"/>
    <w:rPr>
      <w:rFonts w:ascii="Symbol" w:hAnsi="Symbol" w:cs="Symbol" w:hint="default"/>
      <w:lang w:val="en-US"/>
    </w:rPr>
  </w:style>
  <w:style w:type="character" w:customStyle="1" w:styleId="WW8Num13z1">
    <w:name w:val="WW8Num13z1"/>
    <w:rsid w:val="002E5160"/>
    <w:rPr>
      <w:rFonts w:ascii="Courier New" w:hAnsi="Courier New" w:cs="Book Antiqua" w:hint="default"/>
    </w:rPr>
  </w:style>
  <w:style w:type="character" w:customStyle="1" w:styleId="WW8Num12z3">
    <w:name w:val="WW8Num12z3"/>
    <w:rsid w:val="002E5160"/>
    <w:rPr>
      <w:rFonts w:ascii="Symbol" w:hAnsi="Symbol" w:cs="Symbol"/>
    </w:rPr>
  </w:style>
  <w:style w:type="character" w:customStyle="1" w:styleId="WW8Num13z2">
    <w:name w:val="WW8Num13z2"/>
    <w:rsid w:val="002E5160"/>
    <w:rPr>
      <w:rFonts w:ascii="Wingdings" w:hAnsi="Wingdings" w:cs="Wingdings" w:hint="default"/>
    </w:rPr>
  </w:style>
  <w:style w:type="character" w:customStyle="1" w:styleId="WW8Num7z2">
    <w:name w:val="WW8Num7z2"/>
    <w:rsid w:val="002E5160"/>
    <w:rPr>
      <w:rFonts w:ascii="Wingdings" w:hAnsi="Wingdings" w:cs="Wingdings" w:hint="default"/>
    </w:rPr>
  </w:style>
  <w:style w:type="character" w:customStyle="1" w:styleId="WW8Num7z3">
    <w:name w:val="WW8Num7z3"/>
    <w:rsid w:val="002E5160"/>
    <w:rPr>
      <w:rFonts w:ascii="Symbol" w:hAnsi="Symbol" w:cs="Symbol"/>
    </w:rPr>
  </w:style>
  <w:style w:type="character" w:customStyle="1" w:styleId="WW8Num14z0">
    <w:name w:val="WW8Num14z0"/>
    <w:rsid w:val="002E5160"/>
    <w:rPr>
      <w:rFonts w:ascii="Symbol" w:hAnsi="Symbol" w:cs="OpenSymbol"/>
    </w:rPr>
  </w:style>
  <w:style w:type="character" w:customStyle="1" w:styleId="WW8Num14z1">
    <w:name w:val="WW8Num14z1"/>
    <w:rsid w:val="002E5160"/>
    <w:rPr>
      <w:rFonts w:ascii="OpenSymbol" w:hAnsi="OpenSymbol" w:cs="OpenSymbol"/>
    </w:rPr>
  </w:style>
  <w:style w:type="character" w:customStyle="1" w:styleId="WW8Num15z0">
    <w:name w:val="WW8Num15z0"/>
    <w:rsid w:val="002E5160"/>
    <w:rPr>
      <w:rFonts w:ascii="Times New Roman" w:eastAsia="Arial Unicode MS" w:hAnsi="Times New Roman" w:cs="Times New Roman"/>
      <w:b w:val="0"/>
      <w:color w:val="000000"/>
      <w:kern w:val="1"/>
      <w:sz w:val="24"/>
      <w:szCs w:val="24"/>
      <w:lang w:val="en-US" w:eastAsia="ar-SA" w:bidi="ar-SA"/>
    </w:rPr>
  </w:style>
  <w:style w:type="character" w:customStyle="1" w:styleId="WW8Num15z1">
    <w:name w:val="WW8Num15z1"/>
    <w:rsid w:val="002E5160"/>
    <w:rPr>
      <w:rFonts w:ascii="Courier New" w:hAnsi="Courier New" w:cs="Courier New"/>
      <w:color w:val="00000A"/>
    </w:rPr>
  </w:style>
  <w:style w:type="character" w:customStyle="1" w:styleId="WW8Num15z2">
    <w:name w:val="WW8Num15z2"/>
    <w:rsid w:val="002E5160"/>
    <w:rPr>
      <w:rFonts w:ascii="Wingdings" w:hAnsi="Wingdings" w:cs="Wingdings"/>
    </w:rPr>
  </w:style>
  <w:style w:type="character" w:customStyle="1" w:styleId="WW8Num15z3">
    <w:name w:val="WW8Num15z3"/>
    <w:rsid w:val="002E5160"/>
    <w:rPr>
      <w:rFonts w:ascii="Symbol" w:hAnsi="Symbol" w:cs="Symbol"/>
    </w:rPr>
  </w:style>
  <w:style w:type="character" w:customStyle="1" w:styleId="WW8Num2z1">
    <w:name w:val="WW8Num2z1"/>
    <w:rsid w:val="002E5160"/>
    <w:rPr>
      <w:rFonts w:ascii="Courier New" w:hAnsi="Courier New" w:cs="Courier New" w:hint="default"/>
    </w:rPr>
  </w:style>
  <w:style w:type="character" w:customStyle="1" w:styleId="WW8Num2z3">
    <w:name w:val="WW8Num2z3"/>
    <w:rsid w:val="002E5160"/>
    <w:rPr>
      <w:rFonts w:ascii="Symbol" w:hAnsi="Symbol" w:cs="Symbol" w:hint="default"/>
    </w:rPr>
  </w:style>
  <w:style w:type="character" w:customStyle="1" w:styleId="WW8Num3z1">
    <w:name w:val="WW8Num3z1"/>
    <w:rsid w:val="002E5160"/>
    <w:rPr>
      <w:rFonts w:ascii="Courier New" w:hAnsi="Courier New" w:cs="Book Antiqua" w:hint="default"/>
    </w:rPr>
  </w:style>
  <w:style w:type="character" w:customStyle="1" w:styleId="WW8Num3z2">
    <w:name w:val="WW8Num3z2"/>
    <w:rsid w:val="002E5160"/>
    <w:rPr>
      <w:rFonts w:ascii="Wingdings" w:hAnsi="Wingdings" w:cs="Wingdings" w:hint="default"/>
    </w:rPr>
  </w:style>
  <w:style w:type="character" w:customStyle="1" w:styleId="WW8Num4z1">
    <w:name w:val="WW8Num4z1"/>
    <w:rsid w:val="002E5160"/>
    <w:rPr>
      <w:rFonts w:ascii="Courier New" w:hAnsi="Courier New" w:cs="Courier New" w:hint="default"/>
    </w:rPr>
  </w:style>
  <w:style w:type="character" w:customStyle="1" w:styleId="WW8Num4z3">
    <w:name w:val="WW8Num4z3"/>
    <w:rsid w:val="002E5160"/>
    <w:rPr>
      <w:rFonts w:ascii="Symbol" w:hAnsi="Symbol" w:cs="Symbol" w:hint="default"/>
    </w:rPr>
  </w:style>
  <w:style w:type="character" w:customStyle="1" w:styleId="WW8Num5z1">
    <w:name w:val="WW8Num5z1"/>
    <w:rsid w:val="002E5160"/>
    <w:rPr>
      <w:rFonts w:ascii="Courier New" w:hAnsi="Courier New" w:cs="Courier New" w:hint="default"/>
    </w:rPr>
  </w:style>
  <w:style w:type="character" w:customStyle="1" w:styleId="WW8Num5z2">
    <w:name w:val="WW8Num5z2"/>
    <w:rsid w:val="002E5160"/>
    <w:rPr>
      <w:rFonts w:ascii="Wingdings" w:hAnsi="Wingdings" w:cs="Wingdings" w:hint="default"/>
    </w:rPr>
  </w:style>
  <w:style w:type="character" w:customStyle="1" w:styleId="WW8Num11z2">
    <w:name w:val="WW8Num11z2"/>
    <w:rsid w:val="002E5160"/>
    <w:rPr>
      <w:rFonts w:ascii="Wingdings" w:hAnsi="Wingdings" w:cs="Wingdings" w:hint="default"/>
    </w:rPr>
  </w:style>
  <w:style w:type="character" w:customStyle="1" w:styleId="a">
    <w:name w:val="Основной шрифт абзаца"/>
    <w:rsid w:val="002E5160"/>
  </w:style>
  <w:style w:type="character" w:styleId="Hyperlink">
    <w:name w:val="Hyperlink"/>
    <w:rsid w:val="002E5160"/>
    <w:rPr>
      <w:color w:val="0000FF"/>
      <w:u w:val="single"/>
    </w:rPr>
  </w:style>
  <w:style w:type="character" w:customStyle="1" w:styleId="style31">
    <w:name w:val="style31"/>
    <w:rsid w:val="002E5160"/>
    <w:rPr>
      <w:b/>
      <w:bCs/>
      <w:color w:val="408080"/>
    </w:rPr>
  </w:style>
  <w:style w:type="character" w:customStyle="1" w:styleId="3">
    <w:name w:val="Заголовок 3 Знак"/>
    <w:rsid w:val="002E5160"/>
    <w:rPr>
      <w:rFonts w:ascii="Book Antiqua" w:hAnsi="Book Antiqua" w:cs="Book Antiqua"/>
      <w:b/>
      <w:bCs/>
      <w:smallCaps/>
      <w:spacing w:val="20"/>
      <w:sz w:val="32"/>
      <w:szCs w:val="24"/>
      <w:lang w:val="en-US" w:eastAsia="ar-SA" w:bidi="ar-SA"/>
    </w:rPr>
  </w:style>
  <w:style w:type="character" w:styleId="Emphasis">
    <w:name w:val="Emphasis"/>
    <w:qFormat/>
    <w:rsid w:val="002E5160"/>
    <w:rPr>
      <w:i/>
      <w:iCs/>
    </w:rPr>
  </w:style>
  <w:style w:type="character" w:customStyle="1" w:styleId="6">
    <w:name w:val="Заголовок 6 Знак"/>
    <w:rsid w:val="002E5160"/>
    <w:rPr>
      <w:rFonts w:ascii="Cambria" w:eastAsia="Times New Roman" w:hAnsi="Cambria" w:cs="Times New Roman"/>
      <w:b/>
      <w:bCs/>
      <w:sz w:val="22"/>
      <w:szCs w:val="22"/>
    </w:rPr>
  </w:style>
  <w:style w:type="character" w:customStyle="1" w:styleId="7">
    <w:name w:val="Заголовок 7 Знак"/>
    <w:rsid w:val="002E5160"/>
    <w:rPr>
      <w:rFonts w:ascii="Cambria" w:eastAsia="Times New Roman" w:hAnsi="Cambria" w:cs="Times New Roman"/>
      <w:sz w:val="24"/>
      <w:szCs w:val="24"/>
    </w:rPr>
  </w:style>
  <w:style w:type="character" w:customStyle="1" w:styleId="apple-style-span">
    <w:name w:val="apple-style-span"/>
    <w:basedOn w:val="a"/>
    <w:rsid w:val="002E5160"/>
  </w:style>
  <w:style w:type="character" w:customStyle="1" w:styleId="a0">
    <w:name w:val="Верхний колонтитул Знак"/>
    <w:rsid w:val="002E5160"/>
    <w:rPr>
      <w:sz w:val="24"/>
      <w:szCs w:val="24"/>
      <w:lang w:val="en-US"/>
    </w:rPr>
  </w:style>
  <w:style w:type="character" w:customStyle="1" w:styleId="st">
    <w:name w:val="st"/>
    <w:basedOn w:val="a"/>
    <w:rsid w:val="002E5160"/>
  </w:style>
  <w:style w:type="character" w:customStyle="1" w:styleId="Bullets">
    <w:name w:val="Bullets"/>
    <w:rsid w:val="002E5160"/>
    <w:rPr>
      <w:rFonts w:ascii="OpenSymbol" w:eastAsia="OpenSymbol" w:hAnsi="OpenSymbol" w:cs="OpenSymbol"/>
    </w:rPr>
  </w:style>
  <w:style w:type="character" w:customStyle="1" w:styleId="WW8Num21z0">
    <w:name w:val="WW8Num21z0"/>
    <w:rsid w:val="002E5160"/>
    <w:rPr>
      <w:rFonts w:ascii="Symbol" w:hAnsi="Symbol" w:cs="Symbol" w:hint="default"/>
      <w:color w:val="auto"/>
    </w:rPr>
  </w:style>
  <w:style w:type="character" w:customStyle="1" w:styleId="WW8Num21z1">
    <w:name w:val="WW8Num21z1"/>
    <w:rsid w:val="002E5160"/>
    <w:rPr>
      <w:rFonts w:ascii="Courier New" w:hAnsi="Courier New" w:cs="Courier New" w:hint="default"/>
    </w:rPr>
  </w:style>
  <w:style w:type="character" w:customStyle="1" w:styleId="WW8Num21z2">
    <w:name w:val="WW8Num21z2"/>
    <w:rsid w:val="002E5160"/>
    <w:rPr>
      <w:rFonts w:ascii="Wingdings" w:hAnsi="Wingdings" w:cs="Wingdings" w:hint="default"/>
    </w:rPr>
  </w:style>
  <w:style w:type="character" w:customStyle="1" w:styleId="WW8Num21z3">
    <w:name w:val="WW8Num21z3"/>
    <w:rsid w:val="002E5160"/>
    <w:rPr>
      <w:rFonts w:ascii="Symbol" w:hAnsi="Symbol" w:cs="Symbol" w:hint="default"/>
    </w:rPr>
  </w:style>
  <w:style w:type="character" w:customStyle="1" w:styleId="ListLabel2">
    <w:name w:val="ListLabel 2"/>
    <w:rsid w:val="002E5160"/>
    <w:rPr>
      <w:b w:val="0"/>
    </w:rPr>
  </w:style>
  <w:style w:type="character" w:customStyle="1" w:styleId="ListLabel1">
    <w:name w:val="ListLabel 1"/>
    <w:rsid w:val="002E5160"/>
    <w:rPr>
      <w:color w:val="00000A"/>
    </w:rPr>
  </w:style>
  <w:style w:type="character" w:customStyle="1" w:styleId="WW8Num24z0">
    <w:name w:val="WW8Num24z0"/>
    <w:rsid w:val="002E5160"/>
    <w:rPr>
      <w:rFonts w:ascii="Symbol" w:hAnsi="Symbol" w:cs="Symbol" w:hint="default"/>
    </w:rPr>
  </w:style>
  <w:style w:type="character" w:customStyle="1" w:styleId="WW8Num24z1">
    <w:name w:val="WW8Num24z1"/>
    <w:rsid w:val="002E5160"/>
    <w:rPr>
      <w:rFonts w:ascii="Courier New" w:hAnsi="Courier New" w:cs="Courier New" w:hint="default"/>
    </w:rPr>
  </w:style>
  <w:style w:type="character" w:customStyle="1" w:styleId="WW8Num24z2">
    <w:name w:val="WW8Num24z2"/>
    <w:rsid w:val="002E5160"/>
    <w:rPr>
      <w:rFonts w:ascii="Wingdings" w:hAnsi="Wingdings" w:cs="Wingdings" w:hint="default"/>
    </w:rPr>
  </w:style>
  <w:style w:type="character" w:customStyle="1" w:styleId="ListLabel4">
    <w:name w:val="ListLabel 4"/>
    <w:rsid w:val="002E5160"/>
    <w:rPr>
      <w:color w:val="00000A"/>
      <w:sz w:val="20"/>
      <w:szCs w:val="20"/>
    </w:rPr>
  </w:style>
  <w:style w:type="character" w:customStyle="1" w:styleId="ListLabel3">
    <w:name w:val="ListLabel 3"/>
    <w:rsid w:val="002E5160"/>
    <w:rPr>
      <w:rFonts w:cs="Courier New"/>
    </w:rPr>
  </w:style>
  <w:style w:type="character" w:customStyle="1" w:styleId="Policepardfaut1">
    <w:name w:val="Police par défaut1"/>
    <w:rsid w:val="002E5160"/>
  </w:style>
  <w:style w:type="character" w:customStyle="1" w:styleId="MachinecrireHTML1">
    <w:name w:val="Machine à écrire HTML1"/>
    <w:rsid w:val="002E5160"/>
    <w:rPr>
      <w:rFonts w:ascii="Courier New" w:eastAsia="Times New Roman" w:hAnsi="Courier New" w:cs="Courier New"/>
      <w:sz w:val="20"/>
      <w:szCs w:val="20"/>
    </w:rPr>
  </w:style>
  <w:style w:type="character" w:customStyle="1" w:styleId="span">
    <w:name w:val="span"/>
    <w:rsid w:val="002E5160"/>
    <w:rPr>
      <w:position w:val="0"/>
      <w:sz w:val="24"/>
      <w:szCs w:val="24"/>
      <w:vertAlign w:val="baseline"/>
    </w:rPr>
  </w:style>
  <w:style w:type="character" w:customStyle="1" w:styleId="spandegree">
    <w:name w:val="span_degree"/>
    <w:rsid w:val="002E5160"/>
    <w:rPr>
      <w:b/>
      <w:bCs/>
      <w:position w:val="0"/>
      <w:sz w:val="24"/>
      <w:szCs w:val="24"/>
      <w:vertAlign w:val="baseline"/>
    </w:rPr>
  </w:style>
  <w:style w:type="character" w:customStyle="1" w:styleId="spancompanyname">
    <w:name w:val="span_companyname"/>
    <w:rsid w:val="002E5160"/>
    <w:rPr>
      <w:b/>
      <w:bCs/>
      <w:position w:val="0"/>
      <w:sz w:val="24"/>
      <w:szCs w:val="24"/>
      <w:vertAlign w:val="baseline"/>
    </w:rPr>
  </w:style>
  <w:style w:type="character" w:customStyle="1" w:styleId="spanjobtitle">
    <w:name w:val="span_jobtitle"/>
    <w:rsid w:val="002E5160"/>
    <w:rPr>
      <w:b/>
      <w:bCs/>
      <w:position w:val="0"/>
      <w:sz w:val="24"/>
      <w:szCs w:val="24"/>
      <w:vertAlign w:val="baseline"/>
    </w:rPr>
  </w:style>
  <w:style w:type="character" w:customStyle="1" w:styleId="singlecolumnspanpaddedlinenth-child1">
    <w:name w:val="singlecolumn_span_paddedline_nth-child(1)"/>
    <w:basedOn w:val="Policepardfaut1"/>
    <w:rsid w:val="002E5160"/>
  </w:style>
  <w:style w:type="character" w:customStyle="1" w:styleId="datesWrapper">
    <w:name w:val="datesWrapper"/>
    <w:basedOn w:val="Policepardfaut1"/>
    <w:rsid w:val="002E5160"/>
  </w:style>
  <w:style w:type="character" w:styleId="FollowedHyperlink">
    <w:name w:val="FollowedHyperlink"/>
    <w:rsid w:val="002E5160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2E516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BodyText">
    <w:name w:val="Body Text"/>
    <w:basedOn w:val="Normal"/>
    <w:rsid w:val="002E5160"/>
    <w:pPr>
      <w:jc w:val="both"/>
    </w:pPr>
  </w:style>
  <w:style w:type="paragraph" w:styleId="List">
    <w:name w:val="List"/>
    <w:basedOn w:val="Normal"/>
    <w:rsid w:val="002E5160"/>
    <w:pPr>
      <w:numPr>
        <w:numId w:val="2"/>
      </w:numPr>
    </w:pPr>
    <w:rPr>
      <w:rFonts w:ascii="Times New Roman" w:hAnsi="Times New Roman" w:cs="Times New Roman"/>
      <w:sz w:val="22"/>
      <w:szCs w:val="22"/>
    </w:rPr>
  </w:style>
  <w:style w:type="paragraph" w:customStyle="1" w:styleId="Lgende1">
    <w:name w:val="Légende1"/>
    <w:basedOn w:val="Normal"/>
    <w:rsid w:val="002E5160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Normal"/>
    <w:rsid w:val="002E5160"/>
    <w:pPr>
      <w:suppressLineNumbers/>
    </w:pPr>
    <w:rPr>
      <w:rFonts w:cs="Arial Unicode MS"/>
    </w:rPr>
  </w:style>
  <w:style w:type="paragraph" w:styleId="BodyTextIndent">
    <w:name w:val="Body Text Indent"/>
    <w:basedOn w:val="Normal"/>
    <w:rsid w:val="002E5160"/>
    <w:pPr>
      <w:ind w:left="720"/>
    </w:pPr>
    <w:rPr>
      <w:szCs w:val="20"/>
    </w:rPr>
  </w:style>
  <w:style w:type="paragraph" w:customStyle="1" w:styleId="a1">
    <w:name w:val="Текст выноски"/>
    <w:basedOn w:val="Normal"/>
    <w:rsid w:val="002E5160"/>
    <w:rPr>
      <w:rFonts w:ascii="Tahoma" w:hAnsi="Tahoma" w:cs="Tahoma"/>
      <w:sz w:val="16"/>
      <w:szCs w:val="16"/>
    </w:rPr>
  </w:style>
  <w:style w:type="paragraph" w:customStyle="1" w:styleId="a2">
    <w:name w:val="Схема документа"/>
    <w:basedOn w:val="Normal"/>
    <w:rsid w:val="002E5160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7">
    <w:name w:val="Style7"/>
    <w:basedOn w:val="Normal"/>
    <w:rsid w:val="002E51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before="60"/>
    </w:pPr>
    <w:rPr>
      <w:rFonts w:ascii="Times New Roman" w:hAnsi="Times New Roman" w:cs="Times New Roman"/>
      <w:sz w:val="22"/>
      <w:szCs w:val="20"/>
    </w:rPr>
  </w:style>
  <w:style w:type="paragraph" w:customStyle="1" w:styleId="Style2">
    <w:name w:val="Style2"/>
    <w:basedOn w:val="Normal"/>
    <w:rsid w:val="002E5160"/>
    <w:pPr>
      <w:numPr>
        <w:numId w:val="5"/>
      </w:numPr>
      <w:spacing w:before="60"/>
    </w:pPr>
    <w:rPr>
      <w:rFonts w:ascii="Times New Roman" w:hAnsi="Times New Roman" w:cs="Times New Roman"/>
      <w:sz w:val="22"/>
      <w:szCs w:val="20"/>
    </w:rPr>
  </w:style>
  <w:style w:type="paragraph" w:customStyle="1" w:styleId="StyleStyle3Complex11pt">
    <w:name w:val="Style Style3 + (Complex) 11 pt"/>
    <w:basedOn w:val="Normal"/>
    <w:rsid w:val="002E5160"/>
    <w:pPr>
      <w:numPr>
        <w:numId w:val="4"/>
      </w:num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</w:pPr>
    <w:rPr>
      <w:rFonts w:ascii="Times New Roman" w:hAnsi="Times New Roman" w:cs="Times New Roman"/>
      <w:sz w:val="22"/>
      <w:szCs w:val="22"/>
    </w:rPr>
  </w:style>
  <w:style w:type="paragraph" w:customStyle="1" w:styleId="Achievement">
    <w:name w:val="Achievement"/>
    <w:basedOn w:val="BodyText"/>
    <w:rsid w:val="002E5160"/>
    <w:pPr>
      <w:numPr>
        <w:numId w:val="3"/>
      </w:numPr>
      <w:spacing w:after="60" w:line="220" w:lineRule="atLeast"/>
    </w:pPr>
    <w:rPr>
      <w:rFonts w:ascii="Arial" w:hAnsi="Arial" w:cs="Arial"/>
      <w:spacing w:val="-5"/>
      <w:szCs w:val="20"/>
    </w:rPr>
  </w:style>
  <w:style w:type="paragraph" w:customStyle="1" w:styleId="Objective">
    <w:name w:val="Objective"/>
    <w:basedOn w:val="Normal"/>
    <w:next w:val="BodyText"/>
    <w:rsid w:val="002E5160"/>
    <w:pPr>
      <w:spacing w:before="240" w:after="220" w:line="220" w:lineRule="atLeast"/>
    </w:pPr>
    <w:rPr>
      <w:rFonts w:ascii="Arial" w:hAnsi="Arial" w:cs="Arial"/>
      <w:szCs w:val="20"/>
    </w:rPr>
  </w:style>
  <w:style w:type="paragraph" w:customStyle="1" w:styleId="BulletedList">
    <w:name w:val="Bulleted List"/>
    <w:basedOn w:val="BodyText"/>
    <w:rsid w:val="002E5160"/>
    <w:pPr>
      <w:spacing w:after="60" w:line="220" w:lineRule="atLeast"/>
      <w:ind w:left="245" w:hanging="245"/>
    </w:pPr>
    <w:rPr>
      <w:rFonts w:ascii="Arial" w:hAnsi="Arial" w:cs="Arial"/>
      <w:spacing w:val="-5"/>
      <w:szCs w:val="20"/>
    </w:rPr>
  </w:style>
  <w:style w:type="paragraph" w:styleId="Header">
    <w:name w:val="header"/>
    <w:basedOn w:val="Normal"/>
    <w:rsid w:val="002E5160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customStyle="1" w:styleId="TableContents">
    <w:name w:val="Table Contents"/>
    <w:basedOn w:val="Normal"/>
    <w:rsid w:val="002E5160"/>
    <w:pPr>
      <w:suppressLineNumbers/>
    </w:pPr>
  </w:style>
  <w:style w:type="paragraph" w:customStyle="1" w:styleId="TableHeading">
    <w:name w:val="Table Heading"/>
    <w:basedOn w:val="TableContents"/>
    <w:rsid w:val="002E5160"/>
    <w:pPr>
      <w:jc w:val="center"/>
    </w:pPr>
    <w:rPr>
      <w:b/>
      <w:bCs/>
    </w:rPr>
  </w:style>
  <w:style w:type="paragraph" w:customStyle="1" w:styleId="Sansinterligne1">
    <w:name w:val="Sans interligne1"/>
    <w:rsid w:val="002E5160"/>
    <w:pPr>
      <w:suppressAutoHyphens/>
      <w:spacing w:line="100" w:lineRule="atLeast"/>
    </w:pPr>
    <w:rPr>
      <w:rFonts w:ascii="Calibri" w:eastAsia="SimSun" w:hAnsi="Calibri" w:cs="font52"/>
      <w:sz w:val="22"/>
      <w:szCs w:val="22"/>
      <w:lang w:val="en-US" w:eastAsia="ar-SA"/>
    </w:rPr>
  </w:style>
  <w:style w:type="paragraph" w:customStyle="1" w:styleId="Paragraphedeliste1">
    <w:name w:val="Paragraphe de liste1"/>
    <w:basedOn w:val="Normal"/>
    <w:rsid w:val="002E5160"/>
    <w:pPr>
      <w:ind w:left="720"/>
    </w:pPr>
  </w:style>
  <w:style w:type="paragraph" w:customStyle="1" w:styleId="Body1">
    <w:name w:val="Body 1"/>
    <w:rsid w:val="002E5160"/>
    <w:pPr>
      <w:suppressAutoHyphens/>
      <w:spacing w:after="200" w:line="276" w:lineRule="auto"/>
    </w:pPr>
    <w:rPr>
      <w:rFonts w:eastAsia="Arial Unicode MS"/>
      <w:color w:val="000000"/>
      <w:sz w:val="24"/>
      <w:lang w:val="en-US" w:eastAsia="ar-SA"/>
    </w:rPr>
  </w:style>
  <w:style w:type="paragraph" w:customStyle="1" w:styleId="BasicParagraph">
    <w:name w:val="[Basic Paragraph]"/>
    <w:basedOn w:val="Normal"/>
    <w:rsid w:val="002E5160"/>
    <w:pPr>
      <w:spacing w:line="288" w:lineRule="auto"/>
    </w:pPr>
    <w:rPr>
      <w:rFonts w:ascii="Times New Roman" w:hAnsi="Times New Roman" w:cs="Times New Roman"/>
      <w:color w:val="000000"/>
      <w:sz w:val="24"/>
    </w:rPr>
  </w:style>
  <w:style w:type="paragraph" w:customStyle="1" w:styleId="PrformatHTML1">
    <w:name w:val="Préformaté HTML1"/>
    <w:basedOn w:val="Normal"/>
    <w:rsid w:val="002E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hAnsi="Courier New" w:cs="Courier New"/>
      <w:szCs w:val="20"/>
    </w:rPr>
  </w:style>
  <w:style w:type="paragraph" w:customStyle="1" w:styleId="Textebrut1">
    <w:name w:val="Texte brut1"/>
    <w:basedOn w:val="Normal"/>
    <w:rsid w:val="002E5160"/>
    <w:pPr>
      <w:spacing w:line="100" w:lineRule="atLeast"/>
    </w:pPr>
    <w:rPr>
      <w:rFonts w:ascii="Courier New" w:hAnsi="Courier New" w:cs="Times New Roman"/>
      <w:szCs w:val="20"/>
    </w:rPr>
  </w:style>
  <w:style w:type="paragraph" w:customStyle="1" w:styleId="ulli">
    <w:name w:val="ul_li"/>
    <w:basedOn w:val="Normal"/>
    <w:rsid w:val="002E5160"/>
  </w:style>
  <w:style w:type="paragraph" w:customStyle="1" w:styleId="spanpaddedline">
    <w:name w:val="span_paddedline"/>
    <w:rsid w:val="002E5160"/>
    <w:pPr>
      <w:widowControl w:val="0"/>
      <w:suppressAutoHyphens/>
    </w:pPr>
    <w:rPr>
      <w:rFonts w:eastAsia="SimSun" w:cs="Arial"/>
      <w:sz w:val="24"/>
      <w:szCs w:val="24"/>
      <w:lang w:val="en-GB" w:eastAsia="hi-IN" w:bidi="hi-IN"/>
    </w:rPr>
  </w:style>
  <w:style w:type="paragraph" w:customStyle="1" w:styleId="divdocumentsinglecolumn">
    <w:name w:val="div_document_singlecolumn"/>
    <w:basedOn w:val="Normal"/>
    <w:rsid w:val="002E5160"/>
  </w:style>
  <w:style w:type="paragraph" w:styleId="NormalWeb">
    <w:name w:val="Normal (Web)"/>
    <w:basedOn w:val="Normal"/>
    <w:rsid w:val="002E5160"/>
    <w:pPr>
      <w:spacing w:before="100" w:after="100" w:line="100" w:lineRule="atLeast"/>
    </w:pPr>
  </w:style>
  <w:style w:type="paragraph" w:customStyle="1" w:styleId="ListParagraph1">
    <w:name w:val="List Paragraph1"/>
    <w:basedOn w:val="Normal"/>
    <w:rsid w:val="002E5160"/>
    <w:pPr>
      <w:spacing w:line="100" w:lineRule="atLeast"/>
      <w:ind w:left="720"/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rsid w:val="002E5160"/>
    <w:pPr>
      <w:suppressLineNumbers/>
      <w:tabs>
        <w:tab w:val="center" w:pos="4513"/>
        <w:tab w:val="right" w:pos="9026"/>
      </w:tabs>
      <w:spacing w:line="100" w:lineRule="atLeast"/>
    </w:pPr>
  </w:style>
  <w:style w:type="paragraph" w:styleId="ListParagraph">
    <w:name w:val="List Paragraph"/>
    <w:basedOn w:val="Normal"/>
    <w:uiPriority w:val="34"/>
    <w:qFormat/>
    <w:rsid w:val="00CB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linkedin.com/in/salim-lecheheb-66339856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lim.lecheheb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48D2A-9AEA-EB46-9CE7-445A057447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n/a</vt:lpstr>
      <vt:lpstr>n/a</vt:lpstr>
    </vt:vector>
  </TitlesOfParts>
  <Company>Ahmed-Under</Company>
  <LinksUpToDate>false</LinksUpToDate>
  <CharactersWithSpaces>4470</CharactersWithSpaces>
  <SharedDoc>false</SharedDoc>
  <HLinks>
    <vt:vector size="6" baseType="variant">
      <vt:variant>
        <vt:i4>1048694</vt:i4>
      </vt:variant>
      <vt:variant>
        <vt:i4>0</vt:i4>
      </vt:variant>
      <vt:variant>
        <vt:i4>0</vt:i4>
      </vt:variant>
      <vt:variant>
        <vt:i4>5</vt:i4>
      </vt:variant>
      <vt:variant>
        <vt:lpwstr>mailto:salim.lecheheb@yahoo.com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creator>n/a</dc:creator>
  <cp:lastModifiedBy/>
  <cp:revision>4</cp:revision>
  <cp:lastPrinted>2019-02-16T16:55:00Z</cp:lastPrinted>
  <dcterms:created xsi:type="dcterms:W3CDTF">2019-04-16T06:02:00Z</dcterms:created>
  <dcterms:modified xsi:type="dcterms:W3CDTF">2019-04-17T14:48:00Z</dcterms:modified>
</cp:coreProperties>
</file>