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FE6A7C" w:rsidP="00FE6A7C">
      <w:pPr>
        <w:pStyle w:val="Title"/>
      </w:pPr>
      <w:r>
        <w:t>omaima dheyab hussein</w:t>
      </w:r>
    </w:p>
    <w:p w:rsidR="00194DF6" w:rsidRDefault="00194DF6" w:rsidP="00FE6A7C">
      <w:pPr>
        <w:pStyle w:val="Heading1"/>
      </w:pPr>
    </w:p>
    <w:p w:rsidR="00FE6A7C" w:rsidRPr="00FE6A7C" w:rsidRDefault="00FE6A7C" w:rsidP="00FE6A7C">
      <w:pPr>
        <w:rPr>
          <w:b/>
          <w:bCs/>
          <w:lang w:bidi="ar-IQ"/>
        </w:rPr>
      </w:pPr>
      <w:r w:rsidRPr="00FE6A7C">
        <w:rPr>
          <w:b/>
          <w:bCs/>
          <w:lang w:bidi="ar-IQ"/>
        </w:rPr>
        <w:t xml:space="preserve">Personal Information </w:t>
      </w:r>
    </w:p>
    <w:p w:rsidR="00FE6A7C" w:rsidRDefault="007C64E7" w:rsidP="00FE6A7C">
      <w:pPr>
        <w:rPr>
          <w:lang w:bidi="ar-IQ"/>
        </w:rPr>
      </w:pPr>
      <w:r>
        <w:rPr>
          <w:lang w:bidi="ar-IQ"/>
        </w:rPr>
        <w:t>Baghdad , Al-Saidiya</w:t>
      </w:r>
    </w:p>
    <w:p w:rsidR="00FE6A7C" w:rsidRDefault="00FE6A7C" w:rsidP="00FE6A7C">
      <w:pPr>
        <w:rPr>
          <w:lang w:bidi="ar-IQ"/>
        </w:rPr>
      </w:pPr>
      <w:r>
        <w:rPr>
          <w:lang w:bidi="ar-IQ"/>
        </w:rPr>
        <w:t>Phone number : 07730006421</w:t>
      </w:r>
    </w:p>
    <w:p w:rsidR="00FE6A7C" w:rsidRDefault="00FE6A7C" w:rsidP="00FE6A7C">
      <w:pPr>
        <w:rPr>
          <w:lang w:bidi="ar-IQ"/>
        </w:rPr>
      </w:pPr>
      <w:r>
        <w:rPr>
          <w:lang w:bidi="ar-IQ"/>
        </w:rPr>
        <w:t xml:space="preserve">E-mail : </w:t>
      </w:r>
      <w:hyperlink r:id="rId11" w:history="1">
        <w:r w:rsidRPr="00EC4203">
          <w:rPr>
            <w:rStyle w:val="Hyperlink"/>
            <w:lang w:bidi="ar-IQ"/>
          </w:rPr>
          <w:t>Omaima.d.hussein@gmail.com</w:t>
        </w:r>
      </w:hyperlink>
    </w:p>
    <w:p w:rsidR="00FE6A7C" w:rsidRDefault="00FE6A7C" w:rsidP="00FE6A7C">
      <w:pPr>
        <w:rPr>
          <w:lang w:bidi="ar-IQ"/>
        </w:rPr>
      </w:pPr>
      <w:r>
        <w:rPr>
          <w:lang w:bidi="ar-IQ"/>
        </w:rPr>
        <w:t>Age : 26-7-1996</w:t>
      </w:r>
    </w:p>
    <w:p w:rsidR="00FE6A7C" w:rsidRDefault="00FE6A7C" w:rsidP="00FE6A7C">
      <w:pPr>
        <w:rPr>
          <w:b/>
          <w:bCs/>
          <w:rtl/>
          <w:lang w:bidi="ar-IQ"/>
        </w:rPr>
      </w:pPr>
      <w:r>
        <w:rPr>
          <w:b/>
          <w:bCs/>
          <w:lang w:bidi="ar-IQ"/>
        </w:rPr>
        <w:t xml:space="preserve">Education </w:t>
      </w:r>
    </w:p>
    <w:p w:rsidR="00FE6A7C" w:rsidRDefault="00FE6A7C" w:rsidP="00FE6A7C">
      <w:pPr>
        <w:rPr>
          <w:lang w:bidi="ar-IQ"/>
        </w:rPr>
      </w:pPr>
      <w:r>
        <w:rPr>
          <w:lang w:bidi="ar-IQ"/>
        </w:rPr>
        <w:t>Bachelor’s Degree in biology from University Of Baghdad</w:t>
      </w:r>
    </w:p>
    <w:p w:rsidR="00FE6A7C" w:rsidRDefault="00FE6A7C" w:rsidP="00FE6A7C">
      <w:pPr>
        <w:rPr>
          <w:b/>
          <w:bCs/>
          <w:lang w:bidi="ar-IQ"/>
        </w:rPr>
      </w:pPr>
      <w:r>
        <w:rPr>
          <w:b/>
          <w:bCs/>
          <w:lang w:bidi="ar-IQ"/>
        </w:rPr>
        <w:t>Skills</w:t>
      </w:r>
    </w:p>
    <w:p w:rsidR="00FE6A7C" w:rsidRPr="00FE6A7C" w:rsidRDefault="00FE6A7C" w:rsidP="00FE6A7C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Arabic – Mother language</w:t>
      </w:r>
    </w:p>
    <w:p w:rsidR="00FE6A7C" w:rsidRPr="00FE6A7C" w:rsidRDefault="00FE6A7C" w:rsidP="00FE6A7C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English – Very good</w:t>
      </w:r>
    </w:p>
    <w:p w:rsidR="00FE6A7C" w:rsidRPr="00FE6A7C" w:rsidRDefault="00FE6A7C" w:rsidP="00FE6A7C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Strong verbal communication</w:t>
      </w:r>
    </w:p>
    <w:p w:rsidR="00FE6A7C" w:rsidRPr="00FE6A7C" w:rsidRDefault="00FE6A7C" w:rsidP="00FE6A7C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Data entry</w:t>
      </w:r>
    </w:p>
    <w:p w:rsidR="00FE6A7C" w:rsidRPr="00FE6A7C" w:rsidRDefault="00FE6A7C" w:rsidP="00FE6A7C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Extremely organized</w:t>
      </w:r>
    </w:p>
    <w:p w:rsidR="00FE6A7C" w:rsidRPr="007C64E7" w:rsidRDefault="00FE6A7C" w:rsidP="007C64E7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Interpersonal and written communication</w:t>
      </w:r>
    </w:p>
    <w:p w:rsidR="007C64E7" w:rsidRPr="007C64E7" w:rsidRDefault="00FE6A7C" w:rsidP="007C64E7">
      <w:pPr>
        <w:numPr>
          <w:ilvl w:val="0"/>
          <w:numId w:val="19"/>
        </w:numPr>
        <w:shd w:val="clear" w:color="auto" w:fill="FFFFFF"/>
        <w:spacing w:before="0"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  <w:lang w:eastAsia="en-US"/>
        </w:rPr>
      </w:pPr>
      <w:r w:rsidRPr="00FE6A7C">
        <w:rPr>
          <w:rFonts w:ascii="Arial" w:eastAsia="Times New Roman" w:hAnsi="Arial" w:cs="Arial"/>
          <w:color w:val="58585F"/>
          <w:sz w:val="21"/>
          <w:szCs w:val="21"/>
          <w:lang w:eastAsia="en-US"/>
        </w:rPr>
        <w:t>Skilled in microsoft office</w:t>
      </w:r>
      <w:bookmarkStart w:id="0" w:name="_GoBack"/>
      <w:bookmarkEnd w:id="0"/>
    </w:p>
    <w:p w:rsidR="00FE6A7C" w:rsidRDefault="00FE6A7C" w:rsidP="00FE6A7C">
      <w:pPr>
        <w:rPr>
          <w:b/>
          <w:bCs/>
          <w:lang w:bidi="ar-IQ"/>
        </w:rPr>
      </w:pPr>
      <w:r>
        <w:rPr>
          <w:b/>
          <w:bCs/>
          <w:lang w:bidi="ar-IQ"/>
        </w:rPr>
        <w:t xml:space="preserve">Professional Summary </w:t>
      </w:r>
    </w:p>
    <w:p w:rsidR="00FE6A7C" w:rsidRPr="00FE6A7C" w:rsidRDefault="00FE6A7C" w:rsidP="00FE6A7C">
      <w:pPr>
        <w:rPr>
          <w:lang w:bidi="ar-IQ"/>
        </w:rPr>
      </w:pPr>
      <w:r>
        <w:rPr>
          <w:rFonts w:ascii="Arial" w:hAnsi="Arial" w:cs="Arial"/>
          <w:color w:val="58585F"/>
          <w:sz w:val="21"/>
          <w:szCs w:val="21"/>
          <w:shd w:val="clear" w:color="auto" w:fill="FFFFFF"/>
        </w:rPr>
        <w:t>Competent administrative professional supporting the underwriting process with effective document evaluation, report writing and file management skills. Proficient in issuing quotes, gathering details and reviewing renewal requests.</w:t>
      </w:r>
    </w:p>
    <w:p w:rsidR="00FE6A7C" w:rsidRPr="00FE6A7C" w:rsidRDefault="00FE6A7C" w:rsidP="00FE6A7C">
      <w:pPr>
        <w:rPr>
          <w:b/>
          <w:bCs/>
          <w:rtl/>
          <w:lang w:bidi="ar-IQ"/>
        </w:rPr>
      </w:pPr>
    </w:p>
    <w:p w:rsidR="00FE6A7C" w:rsidRDefault="00FE6A7C" w:rsidP="00FE6A7C">
      <w:pPr>
        <w:rPr>
          <w:lang w:bidi="ar-IQ"/>
        </w:rPr>
      </w:pPr>
    </w:p>
    <w:sectPr w:rsidR="00FE6A7C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F3B" w:rsidRDefault="00C24F3B">
      <w:pPr>
        <w:spacing w:after="0" w:line="240" w:lineRule="auto"/>
      </w:pPr>
      <w:r>
        <w:separator/>
      </w:r>
    </w:p>
  </w:endnote>
  <w:endnote w:type="continuationSeparator" w:id="0">
    <w:p w:rsidR="00C24F3B" w:rsidRDefault="00C2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F3B" w:rsidRDefault="00C24F3B">
      <w:pPr>
        <w:spacing w:after="0" w:line="240" w:lineRule="auto"/>
      </w:pPr>
      <w:r>
        <w:separator/>
      </w:r>
    </w:p>
  </w:footnote>
  <w:footnote w:type="continuationSeparator" w:id="0">
    <w:p w:rsidR="00C24F3B" w:rsidRDefault="00C2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217C1"/>
    <w:multiLevelType w:val="multilevel"/>
    <w:tmpl w:val="F35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7C"/>
    <w:rsid w:val="00194DF6"/>
    <w:rsid w:val="004E1AED"/>
    <w:rsid w:val="005C12A5"/>
    <w:rsid w:val="006E298D"/>
    <w:rsid w:val="007C64E7"/>
    <w:rsid w:val="00A1310C"/>
    <w:rsid w:val="00C24F3B"/>
    <w:rsid w:val="00D47A97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B25"/>
  <w15:docId w15:val="{2E69C3B7-1CBB-4E0A-AD27-AE8230E4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FE6A7C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maima.d.hussein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C505C8F-EAC2-41E8-A58F-3FA1455D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Yousif</cp:lastModifiedBy>
  <cp:revision>2</cp:revision>
  <dcterms:created xsi:type="dcterms:W3CDTF">2018-06-22T14:18:00Z</dcterms:created>
  <dcterms:modified xsi:type="dcterms:W3CDTF">2018-12-12T13:26:00Z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